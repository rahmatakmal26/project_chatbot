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E50" w:rsidRDefault="00874A6F" w:rsidP="00E56E50">
      <w:pPr>
        <w:spacing w:line="234" w:lineRule="auto"/>
        <w:ind w:right="82"/>
        <w:jc w:val="center"/>
        <w:rPr>
          <w:b/>
          <w:w w:val="107"/>
          <w:sz w:val="24"/>
          <w:szCs w:val="24"/>
        </w:rPr>
      </w:pPr>
      <w:r>
        <w:rPr>
          <w:b/>
          <w:spacing w:val="-4"/>
          <w:sz w:val="24"/>
          <w:szCs w:val="24"/>
        </w:rPr>
        <w:t>B</w:t>
      </w:r>
      <w:r>
        <w:rPr>
          <w:b/>
          <w:spacing w:val="3"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>K</w:t>
      </w:r>
      <w:r>
        <w:rPr>
          <w:b/>
          <w:sz w:val="24"/>
          <w:szCs w:val="24"/>
        </w:rPr>
        <w:t xml:space="preserve">U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5"/>
          <w:w w:val="106"/>
          <w:sz w:val="24"/>
          <w:szCs w:val="24"/>
        </w:rPr>
        <w:t>C</w:t>
      </w:r>
      <w:r>
        <w:rPr>
          <w:b/>
          <w:spacing w:val="1"/>
          <w:w w:val="106"/>
          <w:sz w:val="24"/>
          <w:szCs w:val="24"/>
        </w:rPr>
        <w:t>A</w:t>
      </w:r>
      <w:r>
        <w:rPr>
          <w:b/>
          <w:spacing w:val="8"/>
          <w:w w:val="106"/>
          <w:sz w:val="24"/>
          <w:szCs w:val="24"/>
        </w:rPr>
        <w:t>T</w:t>
      </w:r>
      <w:r>
        <w:rPr>
          <w:b/>
          <w:spacing w:val="-7"/>
          <w:w w:val="106"/>
          <w:sz w:val="24"/>
          <w:szCs w:val="24"/>
        </w:rPr>
        <w:t>A</w:t>
      </w:r>
      <w:r>
        <w:rPr>
          <w:b/>
          <w:spacing w:val="4"/>
          <w:w w:val="106"/>
          <w:sz w:val="24"/>
          <w:szCs w:val="24"/>
        </w:rPr>
        <w:t>T</w:t>
      </w:r>
      <w:r>
        <w:rPr>
          <w:b/>
          <w:spacing w:val="6"/>
          <w:w w:val="106"/>
          <w:sz w:val="24"/>
          <w:szCs w:val="24"/>
        </w:rPr>
        <w:t>A</w:t>
      </w:r>
      <w:r>
        <w:rPr>
          <w:b/>
          <w:w w:val="106"/>
          <w:sz w:val="24"/>
          <w:szCs w:val="24"/>
        </w:rPr>
        <w:t>N</w:t>
      </w:r>
      <w:r>
        <w:rPr>
          <w:b/>
          <w:spacing w:val="21"/>
          <w:w w:val="10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H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7"/>
          <w:sz w:val="24"/>
          <w:szCs w:val="24"/>
        </w:rPr>
        <w:t>R</w:t>
      </w:r>
      <w:r>
        <w:rPr>
          <w:b/>
          <w:spacing w:val="7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pacing w:val="2"/>
          <w:w w:val="107"/>
          <w:sz w:val="24"/>
          <w:szCs w:val="24"/>
        </w:rPr>
        <w:t>(</w:t>
      </w:r>
      <w:r>
        <w:rPr>
          <w:b/>
          <w:i/>
          <w:spacing w:val="2"/>
          <w:w w:val="108"/>
          <w:sz w:val="24"/>
          <w:szCs w:val="24"/>
        </w:rPr>
        <w:t>L</w:t>
      </w:r>
      <w:r>
        <w:rPr>
          <w:b/>
          <w:i/>
          <w:spacing w:val="5"/>
          <w:w w:val="108"/>
          <w:sz w:val="24"/>
          <w:szCs w:val="24"/>
        </w:rPr>
        <w:t>O</w:t>
      </w:r>
      <w:r>
        <w:rPr>
          <w:b/>
          <w:i/>
          <w:spacing w:val="-3"/>
          <w:w w:val="108"/>
          <w:sz w:val="24"/>
          <w:szCs w:val="24"/>
        </w:rPr>
        <w:t>G</w:t>
      </w:r>
      <w:r>
        <w:rPr>
          <w:b/>
          <w:i/>
          <w:spacing w:val="3"/>
          <w:w w:val="108"/>
          <w:sz w:val="24"/>
          <w:szCs w:val="24"/>
        </w:rPr>
        <w:t>B</w:t>
      </w:r>
      <w:r>
        <w:rPr>
          <w:b/>
          <w:i/>
          <w:spacing w:val="1"/>
          <w:w w:val="108"/>
          <w:sz w:val="24"/>
          <w:szCs w:val="24"/>
        </w:rPr>
        <w:t>OO</w:t>
      </w:r>
      <w:r>
        <w:rPr>
          <w:b/>
          <w:i/>
          <w:spacing w:val="3"/>
          <w:w w:val="108"/>
          <w:sz w:val="24"/>
          <w:szCs w:val="24"/>
        </w:rPr>
        <w:t>K</w:t>
      </w:r>
      <w:r>
        <w:rPr>
          <w:b/>
          <w:w w:val="107"/>
          <w:sz w:val="24"/>
          <w:szCs w:val="24"/>
        </w:rPr>
        <w:t xml:space="preserve">) </w:t>
      </w:r>
    </w:p>
    <w:p w:rsidR="00E56E50" w:rsidRDefault="00874A6F" w:rsidP="00E56E50">
      <w:pPr>
        <w:spacing w:line="234" w:lineRule="auto"/>
        <w:ind w:right="82"/>
        <w:jc w:val="center"/>
        <w:rPr>
          <w:b/>
          <w:spacing w:val="26"/>
          <w:w w:val="106"/>
          <w:sz w:val="24"/>
          <w:szCs w:val="24"/>
        </w:rPr>
      </w:pPr>
      <w:r>
        <w:rPr>
          <w:b/>
          <w:w w:val="106"/>
          <w:sz w:val="24"/>
          <w:szCs w:val="24"/>
        </w:rPr>
        <w:t>M</w:t>
      </w:r>
      <w:r>
        <w:rPr>
          <w:b/>
          <w:spacing w:val="-7"/>
          <w:w w:val="106"/>
          <w:sz w:val="24"/>
          <w:szCs w:val="24"/>
        </w:rPr>
        <w:t>A</w:t>
      </w:r>
      <w:r>
        <w:rPr>
          <w:b/>
          <w:spacing w:val="3"/>
          <w:w w:val="106"/>
          <w:sz w:val="24"/>
          <w:szCs w:val="24"/>
        </w:rPr>
        <w:t>G</w:t>
      </w:r>
      <w:r>
        <w:rPr>
          <w:b/>
          <w:spacing w:val="5"/>
          <w:w w:val="106"/>
          <w:sz w:val="24"/>
          <w:szCs w:val="24"/>
        </w:rPr>
        <w:t>A</w:t>
      </w:r>
      <w:r>
        <w:rPr>
          <w:b/>
          <w:spacing w:val="-2"/>
          <w:w w:val="106"/>
          <w:sz w:val="24"/>
          <w:szCs w:val="24"/>
        </w:rPr>
        <w:t>N</w:t>
      </w:r>
      <w:r>
        <w:rPr>
          <w:b/>
          <w:spacing w:val="3"/>
          <w:w w:val="106"/>
          <w:sz w:val="24"/>
          <w:szCs w:val="24"/>
        </w:rPr>
        <w:t>G</w:t>
      </w:r>
      <w:r>
        <w:rPr>
          <w:b/>
          <w:spacing w:val="4"/>
          <w:w w:val="106"/>
          <w:sz w:val="24"/>
          <w:szCs w:val="24"/>
        </w:rPr>
        <w:t>M</w:t>
      </w:r>
      <w:r>
        <w:rPr>
          <w:b/>
          <w:spacing w:val="1"/>
          <w:w w:val="106"/>
          <w:sz w:val="24"/>
          <w:szCs w:val="24"/>
        </w:rPr>
        <w:t>A</w:t>
      </w:r>
      <w:r>
        <w:rPr>
          <w:b/>
          <w:spacing w:val="7"/>
          <w:w w:val="106"/>
          <w:sz w:val="24"/>
          <w:szCs w:val="24"/>
        </w:rPr>
        <w:t>H</w:t>
      </w:r>
      <w:r>
        <w:rPr>
          <w:b/>
          <w:spacing w:val="-3"/>
          <w:w w:val="106"/>
          <w:sz w:val="24"/>
          <w:szCs w:val="24"/>
        </w:rPr>
        <w:t>A</w:t>
      </w:r>
      <w:r>
        <w:rPr>
          <w:b/>
          <w:spacing w:val="-4"/>
          <w:w w:val="106"/>
          <w:sz w:val="24"/>
          <w:szCs w:val="24"/>
        </w:rPr>
        <w:t>S</w:t>
      </w:r>
      <w:r>
        <w:rPr>
          <w:b/>
          <w:spacing w:val="7"/>
          <w:w w:val="106"/>
          <w:sz w:val="24"/>
          <w:szCs w:val="24"/>
        </w:rPr>
        <w:t>I</w:t>
      </w:r>
      <w:r>
        <w:rPr>
          <w:b/>
          <w:spacing w:val="4"/>
          <w:w w:val="106"/>
          <w:sz w:val="24"/>
          <w:szCs w:val="24"/>
        </w:rPr>
        <w:t>S</w:t>
      </w:r>
      <w:r>
        <w:rPr>
          <w:b/>
          <w:spacing w:val="6"/>
          <w:w w:val="106"/>
          <w:sz w:val="24"/>
          <w:szCs w:val="24"/>
        </w:rPr>
        <w:t>W</w:t>
      </w:r>
      <w:r>
        <w:rPr>
          <w:b/>
          <w:w w:val="106"/>
          <w:sz w:val="24"/>
          <w:szCs w:val="24"/>
        </w:rPr>
        <w:t>A</w:t>
      </w:r>
      <w:r>
        <w:rPr>
          <w:b/>
          <w:spacing w:val="26"/>
          <w:w w:val="106"/>
          <w:sz w:val="24"/>
          <w:szCs w:val="24"/>
        </w:rPr>
        <w:t xml:space="preserve"> </w:t>
      </w:r>
    </w:p>
    <w:p w:rsidR="000F0460" w:rsidRDefault="00874A6F" w:rsidP="00E56E50">
      <w:pPr>
        <w:spacing w:line="234" w:lineRule="auto"/>
        <w:ind w:right="82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pacing w:val="3"/>
          <w:w w:val="111"/>
          <w:sz w:val="24"/>
          <w:szCs w:val="24"/>
        </w:rPr>
        <w:t>UN</w:t>
      </w:r>
      <w:r>
        <w:rPr>
          <w:b/>
          <w:spacing w:val="4"/>
          <w:w w:val="111"/>
          <w:sz w:val="24"/>
          <w:szCs w:val="24"/>
        </w:rPr>
        <w:t>I</w:t>
      </w:r>
      <w:r>
        <w:rPr>
          <w:b/>
          <w:spacing w:val="3"/>
          <w:w w:val="111"/>
          <w:sz w:val="24"/>
          <w:szCs w:val="24"/>
        </w:rPr>
        <w:t>V</w:t>
      </w:r>
      <w:r>
        <w:rPr>
          <w:b/>
          <w:spacing w:val="5"/>
          <w:w w:val="111"/>
          <w:sz w:val="24"/>
          <w:szCs w:val="24"/>
        </w:rPr>
        <w:t>E</w:t>
      </w:r>
      <w:r>
        <w:rPr>
          <w:b/>
          <w:spacing w:val="7"/>
          <w:w w:val="111"/>
          <w:sz w:val="24"/>
          <w:szCs w:val="24"/>
        </w:rPr>
        <w:t>R</w:t>
      </w:r>
      <w:r>
        <w:rPr>
          <w:b/>
          <w:spacing w:val="-1"/>
          <w:w w:val="111"/>
          <w:sz w:val="24"/>
          <w:szCs w:val="24"/>
        </w:rPr>
        <w:t>S</w:t>
      </w:r>
      <w:r>
        <w:rPr>
          <w:b/>
          <w:w w:val="111"/>
          <w:sz w:val="24"/>
          <w:szCs w:val="24"/>
        </w:rPr>
        <w:t>I</w:t>
      </w:r>
      <w:r>
        <w:rPr>
          <w:b/>
          <w:spacing w:val="6"/>
          <w:w w:val="111"/>
          <w:sz w:val="24"/>
          <w:szCs w:val="24"/>
        </w:rPr>
        <w:t>T</w:t>
      </w:r>
      <w:r>
        <w:rPr>
          <w:b/>
          <w:spacing w:val="7"/>
          <w:w w:val="111"/>
          <w:sz w:val="24"/>
          <w:szCs w:val="24"/>
        </w:rPr>
        <w:t>A</w:t>
      </w:r>
      <w:r>
        <w:rPr>
          <w:b/>
          <w:w w:val="111"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>
        <w:rPr>
          <w:b/>
          <w:spacing w:val="-29"/>
          <w:sz w:val="24"/>
          <w:szCs w:val="24"/>
        </w:rPr>
        <w:t xml:space="preserve"> </w:t>
      </w:r>
      <w:r>
        <w:rPr>
          <w:b/>
          <w:spacing w:val="5"/>
          <w:w w:val="110"/>
          <w:sz w:val="24"/>
          <w:szCs w:val="24"/>
        </w:rPr>
        <w:t>T</w:t>
      </w:r>
      <w:r>
        <w:rPr>
          <w:b/>
          <w:spacing w:val="1"/>
          <w:w w:val="110"/>
          <w:sz w:val="24"/>
          <w:szCs w:val="24"/>
        </w:rPr>
        <w:t>E</w:t>
      </w:r>
      <w:r>
        <w:rPr>
          <w:b/>
          <w:spacing w:val="8"/>
          <w:w w:val="110"/>
          <w:sz w:val="24"/>
          <w:szCs w:val="24"/>
        </w:rPr>
        <w:t>U</w:t>
      </w:r>
      <w:r>
        <w:rPr>
          <w:b/>
          <w:w w:val="110"/>
          <w:sz w:val="24"/>
          <w:szCs w:val="24"/>
        </w:rPr>
        <w:t>KU</w:t>
      </w:r>
      <w:r>
        <w:rPr>
          <w:b/>
          <w:spacing w:val="28"/>
          <w:w w:val="110"/>
          <w:sz w:val="24"/>
          <w:szCs w:val="24"/>
        </w:rPr>
        <w:t xml:space="preserve"> </w:t>
      </w:r>
      <w:r>
        <w:rPr>
          <w:b/>
          <w:spacing w:val="7"/>
          <w:w w:val="111"/>
          <w:sz w:val="24"/>
          <w:szCs w:val="24"/>
        </w:rPr>
        <w:t>U</w:t>
      </w:r>
      <w:r>
        <w:rPr>
          <w:b/>
          <w:spacing w:val="3"/>
          <w:w w:val="111"/>
          <w:sz w:val="24"/>
          <w:szCs w:val="24"/>
        </w:rPr>
        <w:t>MA</w:t>
      </w:r>
      <w:r>
        <w:rPr>
          <w:b/>
          <w:w w:val="111"/>
          <w:sz w:val="24"/>
          <w:szCs w:val="24"/>
        </w:rPr>
        <w:t>R</w:t>
      </w:r>
    </w:p>
    <w:p w:rsidR="000F0460" w:rsidRDefault="000F0460">
      <w:pPr>
        <w:spacing w:before="3" w:line="120" w:lineRule="exact"/>
        <w:rPr>
          <w:sz w:val="12"/>
          <w:szCs w:val="12"/>
        </w:rPr>
      </w:pPr>
    </w:p>
    <w:p w:rsidR="000F0460" w:rsidRDefault="000F0460">
      <w:pPr>
        <w:spacing w:line="200" w:lineRule="exact"/>
      </w:pPr>
    </w:p>
    <w:p w:rsidR="000F0460" w:rsidRDefault="000F0460">
      <w:pPr>
        <w:spacing w:line="200" w:lineRule="exact"/>
      </w:pPr>
    </w:p>
    <w:p w:rsidR="000F0460" w:rsidRDefault="000F0460">
      <w:pPr>
        <w:spacing w:line="200" w:lineRule="exact"/>
      </w:pP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5217"/>
      </w:tblGrid>
      <w:tr w:rsidR="000F0460">
        <w:trPr>
          <w:trHeight w:hRule="exact" w:val="292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40" w:lineRule="exact"/>
              <w:ind w:left="12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4"/>
                <w:w w:val="112"/>
                <w:sz w:val="24"/>
                <w:szCs w:val="24"/>
              </w:rPr>
              <w:t>M</w:t>
            </w:r>
            <w:r>
              <w:rPr>
                <w:spacing w:val="-4"/>
                <w:w w:val="112"/>
                <w:sz w:val="24"/>
                <w:szCs w:val="24"/>
              </w:rPr>
              <w:t>a</w:t>
            </w:r>
            <w:r>
              <w:rPr>
                <w:spacing w:val="1"/>
                <w:w w:val="112"/>
                <w:sz w:val="24"/>
                <w:szCs w:val="24"/>
              </w:rPr>
              <w:t>h</w:t>
            </w:r>
            <w:r>
              <w:rPr>
                <w:spacing w:val="8"/>
                <w:w w:val="112"/>
                <w:sz w:val="24"/>
                <w:szCs w:val="24"/>
              </w:rPr>
              <w:t>a</w:t>
            </w:r>
            <w:r>
              <w:rPr>
                <w:spacing w:val="-1"/>
                <w:w w:val="112"/>
                <w:sz w:val="24"/>
                <w:szCs w:val="24"/>
              </w:rPr>
              <w:t>s</w:t>
            </w:r>
            <w:r>
              <w:rPr>
                <w:spacing w:val="1"/>
                <w:w w:val="112"/>
                <w:sz w:val="24"/>
                <w:szCs w:val="24"/>
              </w:rPr>
              <w:t>i</w:t>
            </w:r>
            <w:r>
              <w:rPr>
                <w:spacing w:val="8"/>
                <w:w w:val="112"/>
                <w:sz w:val="24"/>
                <w:szCs w:val="24"/>
              </w:rPr>
              <w:t>s</w:t>
            </w:r>
            <w:r>
              <w:rPr>
                <w:spacing w:val="1"/>
                <w:w w:val="112"/>
                <w:sz w:val="24"/>
                <w:szCs w:val="24"/>
              </w:rPr>
              <w:t>w</w:t>
            </w:r>
            <w:r>
              <w:rPr>
                <w:w w:val="112"/>
                <w:sz w:val="24"/>
                <w:szCs w:val="24"/>
              </w:rPr>
              <w:t>a</w:t>
            </w:r>
          </w:p>
        </w:tc>
        <w:tc>
          <w:tcPr>
            <w:tcW w:w="5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20" w:lineRule="exact"/>
              <w:ind w:left="3"/>
            </w:pPr>
            <w:r>
              <w:t>:</w:t>
            </w:r>
          </w:p>
        </w:tc>
      </w:tr>
      <w:tr w:rsidR="000F0460">
        <w:trPr>
          <w:trHeight w:hRule="exact" w:val="296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40" w:lineRule="exact"/>
              <w:ind w:left="123"/>
              <w:rPr>
                <w:sz w:val="24"/>
                <w:szCs w:val="24"/>
              </w:rPr>
            </w:pPr>
            <w:r>
              <w:rPr>
                <w:w w:val="108"/>
                <w:sz w:val="24"/>
                <w:szCs w:val="24"/>
              </w:rPr>
              <w:t>N</w:t>
            </w:r>
            <w:r>
              <w:rPr>
                <w:spacing w:val="1"/>
                <w:w w:val="108"/>
                <w:sz w:val="24"/>
                <w:szCs w:val="24"/>
              </w:rPr>
              <w:t>I</w:t>
            </w:r>
            <w:r>
              <w:rPr>
                <w:w w:val="108"/>
                <w:sz w:val="24"/>
                <w:szCs w:val="24"/>
              </w:rPr>
              <w:t>M</w:t>
            </w:r>
          </w:p>
        </w:tc>
        <w:tc>
          <w:tcPr>
            <w:tcW w:w="5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20" w:lineRule="exact"/>
              <w:ind w:left="3"/>
            </w:pPr>
            <w:r>
              <w:t>:</w:t>
            </w:r>
          </w:p>
        </w:tc>
      </w:tr>
      <w:tr w:rsidR="000F0460">
        <w:trPr>
          <w:trHeight w:hRule="exact" w:val="292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40" w:lineRule="exact"/>
              <w:ind w:left="123"/>
              <w:rPr>
                <w:sz w:val="24"/>
                <w:szCs w:val="24"/>
              </w:rPr>
            </w:pPr>
            <w:r>
              <w:rPr>
                <w:spacing w:val="2"/>
                <w:w w:val="112"/>
                <w:sz w:val="24"/>
                <w:szCs w:val="24"/>
              </w:rPr>
              <w:t>F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spacing w:val="1"/>
                <w:w w:val="112"/>
                <w:sz w:val="24"/>
                <w:szCs w:val="24"/>
              </w:rPr>
              <w:t>ku</w:t>
            </w:r>
            <w:r>
              <w:rPr>
                <w:spacing w:val="5"/>
                <w:w w:val="112"/>
                <w:sz w:val="24"/>
                <w:szCs w:val="24"/>
              </w:rPr>
              <w:t>lt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spacing w:val="-5"/>
                <w:w w:val="112"/>
                <w:sz w:val="24"/>
                <w:szCs w:val="24"/>
              </w:rPr>
              <w:t>s</w:t>
            </w:r>
            <w:r>
              <w:rPr>
                <w:spacing w:val="5"/>
                <w:w w:val="112"/>
                <w:sz w:val="24"/>
                <w:szCs w:val="24"/>
              </w:rPr>
              <w:t>/</w:t>
            </w:r>
            <w:r>
              <w:rPr>
                <w:spacing w:val="2"/>
                <w:w w:val="112"/>
                <w:sz w:val="24"/>
                <w:szCs w:val="24"/>
              </w:rPr>
              <w:t>Pro</w:t>
            </w:r>
            <w:r>
              <w:rPr>
                <w:spacing w:val="5"/>
                <w:w w:val="112"/>
                <w:sz w:val="24"/>
                <w:szCs w:val="24"/>
              </w:rPr>
              <w:t>d</w:t>
            </w:r>
            <w:r>
              <w:rPr>
                <w:w w:val="112"/>
                <w:sz w:val="24"/>
                <w:szCs w:val="24"/>
              </w:rPr>
              <w:t>i</w:t>
            </w:r>
          </w:p>
        </w:tc>
        <w:tc>
          <w:tcPr>
            <w:tcW w:w="5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20" w:lineRule="exact"/>
              <w:ind w:left="3"/>
            </w:pPr>
            <w:r>
              <w:t>:</w:t>
            </w:r>
          </w:p>
        </w:tc>
      </w:tr>
      <w:tr w:rsidR="000F0460">
        <w:trPr>
          <w:trHeight w:hRule="exact" w:val="292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40" w:lineRule="exact"/>
              <w:ind w:left="12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29"/>
                <w:sz w:val="24"/>
                <w:szCs w:val="24"/>
              </w:rPr>
              <w:t xml:space="preserve"> </w:t>
            </w:r>
            <w:r>
              <w:rPr>
                <w:spacing w:val="-1"/>
                <w:w w:val="112"/>
                <w:sz w:val="24"/>
                <w:szCs w:val="24"/>
              </w:rPr>
              <w:t>L</w:t>
            </w:r>
            <w:r>
              <w:rPr>
                <w:spacing w:val="1"/>
                <w:w w:val="112"/>
                <w:sz w:val="24"/>
                <w:szCs w:val="24"/>
              </w:rPr>
              <w:t>o</w:t>
            </w:r>
            <w:r>
              <w:rPr>
                <w:spacing w:val="6"/>
                <w:w w:val="112"/>
                <w:sz w:val="24"/>
                <w:szCs w:val="24"/>
              </w:rPr>
              <w:t>k</w:t>
            </w:r>
            <w:r>
              <w:rPr>
                <w:w w:val="112"/>
                <w:sz w:val="24"/>
                <w:szCs w:val="24"/>
              </w:rPr>
              <w:t>a</w:t>
            </w:r>
            <w:r>
              <w:rPr>
                <w:spacing w:val="-6"/>
                <w:w w:val="112"/>
                <w:sz w:val="24"/>
                <w:szCs w:val="24"/>
              </w:rPr>
              <w:t>s</w:t>
            </w:r>
            <w:r>
              <w:rPr>
                <w:w w:val="112"/>
                <w:sz w:val="24"/>
                <w:szCs w:val="24"/>
              </w:rPr>
              <w:t>i</w:t>
            </w:r>
            <w:r>
              <w:rPr>
                <w:spacing w:val="22"/>
                <w:w w:val="112"/>
                <w:sz w:val="24"/>
                <w:szCs w:val="24"/>
              </w:rPr>
              <w:t xml:space="preserve"> </w:t>
            </w:r>
            <w:r>
              <w:rPr>
                <w:spacing w:val="4"/>
                <w:w w:val="112"/>
                <w:sz w:val="24"/>
                <w:szCs w:val="24"/>
              </w:rPr>
              <w:t>M</w:t>
            </w:r>
            <w:r>
              <w:rPr>
                <w:spacing w:val="1"/>
                <w:w w:val="112"/>
                <w:sz w:val="24"/>
                <w:szCs w:val="24"/>
              </w:rPr>
              <w:t>i</w:t>
            </w:r>
            <w:r>
              <w:rPr>
                <w:spacing w:val="2"/>
                <w:w w:val="112"/>
                <w:sz w:val="24"/>
                <w:szCs w:val="24"/>
              </w:rPr>
              <w:t>tr</w:t>
            </w:r>
            <w:r>
              <w:rPr>
                <w:w w:val="112"/>
                <w:sz w:val="24"/>
                <w:szCs w:val="24"/>
              </w:rPr>
              <w:t>a</w:t>
            </w:r>
          </w:p>
        </w:tc>
        <w:tc>
          <w:tcPr>
            <w:tcW w:w="5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20" w:lineRule="exact"/>
              <w:ind w:left="3"/>
            </w:pPr>
            <w:r>
              <w:t>:</w:t>
            </w:r>
          </w:p>
        </w:tc>
      </w:tr>
      <w:tr w:rsidR="000F0460">
        <w:trPr>
          <w:trHeight w:hRule="exact" w:val="300"/>
        </w:trPr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40" w:lineRule="exact"/>
              <w:ind w:left="12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3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20" w:lineRule="exact"/>
              <w:ind w:left="3"/>
            </w:pPr>
            <w:r>
              <w:t>:</w:t>
            </w:r>
          </w:p>
        </w:tc>
      </w:tr>
    </w:tbl>
    <w:p w:rsidR="000F0460" w:rsidRDefault="000F0460">
      <w:pPr>
        <w:spacing w:before="6" w:line="120" w:lineRule="exact"/>
        <w:rPr>
          <w:sz w:val="12"/>
          <w:szCs w:val="12"/>
        </w:rPr>
      </w:pPr>
    </w:p>
    <w:p w:rsidR="000F0460" w:rsidRDefault="000F0460">
      <w:pPr>
        <w:spacing w:line="200" w:lineRule="exact"/>
      </w:pPr>
    </w:p>
    <w:p w:rsidR="000F0460" w:rsidRDefault="000F0460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9"/>
        <w:gridCol w:w="1977"/>
        <w:gridCol w:w="3021"/>
        <w:gridCol w:w="3509"/>
      </w:tblGrid>
      <w:tr w:rsidR="000F0460">
        <w:trPr>
          <w:trHeight w:hRule="exact" w:val="508"/>
        </w:trPr>
        <w:tc>
          <w:tcPr>
            <w:tcW w:w="933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F0460" w:rsidRDefault="000F0460">
            <w:pPr>
              <w:spacing w:before="9" w:line="180" w:lineRule="exact"/>
              <w:rPr>
                <w:sz w:val="19"/>
                <w:szCs w:val="19"/>
              </w:rPr>
            </w:pPr>
          </w:p>
          <w:p w:rsidR="000F0460" w:rsidRDefault="00874A6F">
            <w:pPr>
              <w:ind w:left="107"/>
              <w:rPr>
                <w:sz w:val="24"/>
                <w:szCs w:val="24"/>
              </w:rPr>
            </w:pPr>
            <w:r>
              <w:rPr>
                <w:b/>
                <w:spacing w:val="-2"/>
                <w:w w:val="111"/>
                <w:sz w:val="24"/>
                <w:szCs w:val="24"/>
              </w:rPr>
              <w:t>J</w:t>
            </w:r>
            <w:r>
              <w:rPr>
                <w:b/>
                <w:spacing w:val="6"/>
                <w:w w:val="111"/>
                <w:sz w:val="24"/>
                <w:szCs w:val="24"/>
              </w:rPr>
              <w:t>a</w:t>
            </w:r>
            <w:r>
              <w:rPr>
                <w:b/>
                <w:spacing w:val="3"/>
                <w:w w:val="111"/>
                <w:sz w:val="24"/>
                <w:szCs w:val="24"/>
              </w:rPr>
              <w:t>d</w:t>
            </w:r>
            <w:r>
              <w:rPr>
                <w:b/>
                <w:spacing w:val="7"/>
                <w:w w:val="111"/>
                <w:sz w:val="24"/>
                <w:szCs w:val="24"/>
              </w:rPr>
              <w:t>w</w:t>
            </w:r>
            <w:r>
              <w:rPr>
                <w:b/>
                <w:spacing w:val="-1"/>
                <w:w w:val="111"/>
                <w:sz w:val="24"/>
                <w:szCs w:val="24"/>
              </w:rPr>
              <w:t>a</w:t>
            </w:r>
            <w:r>
              <w:rPr>
                <w:b/>
                <w:w w:val="111"/>
                <w:sz w:val="24"/>
                <w:szCs w:val="24"/>
              </w:rPr>
              <w:t>l</w:t>
            </w:r>
          </w:p>
        </w:tc>
      </w:tr>
      <w:tr w:rsidR="000F0460">
        <w:trPr>
          <w:trHeight w:hRule="exact" w:val="440"/>
        </w:trPr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before="43"/>
              <w:ind w:left="215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No</w:t>
            </w:r>
          </w:p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before="43"/>
              <w:ind w:left="499"/>
              <w:rPr>
                <w:sz w:val="24"/>
                <w:szCs w:val="24"/>
              </w:rPr>
            </w:pPr>
            <w:r>
              <w:rPr>
                <w:spacing w:val="1"/>
                <w:w w:val="125"/>
                <w:sz w:val="24"/>
                <w:szCs w:val="24"/>
              </w:rPr>
              <w:t>W</w:t>
            </w:r>
            <w:r>
              <w:rPr>
                <w:spacing w:val="-1"/>
                <w:w w:val="125"/>
                <w:sz w:val="24"/>
                <w:szCs w:val="24"/>
              </w:rPr>
              <w:t>a</w:t>
            </w:r>
            <w:r>
              <w:rPr>
                <w:spacing w:val="-2"/>
                <w:w w:val="125"/>
                <w:sz w:val="24"/>
                <w:szCs w:val="24"/>
              </w:rPr>
              <w:t>k</w:t>
            </w:r>
            <w:r>
              <w:rPr>
                <w:spacing w:val="-3"/>
                <w:w w:val="125"/>
                <w:sz w:val="24"/>
                <w:szCs w:val="24"/>
              </w:rPr>
              <w:t>t</w:t>
            </w:r>
            <w:r>
              <w:rPr>
                <w:spacing w:val="-2"/>
                <w:w w:val="125"/>
                <w:sz w:val="24"/>
                <w:szCs w:val="24"/>
              </w:rPr>
              <w:t>u</w:t>
            </w:r>
            <w:r>
              <w:rPr>
                <w:spacing w:val="-3"/>
                <w:w w:val="125"/>
                <w:sz w:val="24"/>
                <w:szCs w:val="24"/>
              </w:rPr>
              <w:t>/</w:t>
            </w:r>
            <w:r>
              <w:rPr>
                <w:spacing w:val="3"/>
                <w:w w:val="125"/>
                <w:sz w:val="24"/>
                <w:szCs w:val="24"/>
              </w:rPr>
              <w:t>J</w:t>
            </w:r>
            <w:r>
              <w:rPr>
                <w:spacing w:val="-1"/>
                <w:w w:val="125"/>
                <w:sz w:val="24"/>
                <w:szCs w:val="24"/>
              </w:rPr>
              <w:t>a</w:t>
            </w:r>
            <w:r>
              <w:rPr>
                <w:w w:val="125"/>
                <w:sz w:val="24"/>
                <w:szCs w:val="24"/>
              </w:rPr>
              <w:t>m</w:t>
            </w:r>
          </w:p>
        </w:tc>
        <w:tc>
          <w:tcPr>
            <w:tcW w:w="6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180" w:lineRule="exact"/>
              <w:ind w:left="2838" w:right="2847"/>
              <w:jc w:val="center"/>
              <w:rPr>
                <w:sz w:val="24"/>
                <w:szCs w:val="24"/>
              </w:rPr>
            </w:pPr>
            <w:r>
              <w:rPr>
                <w:spacing w:val="1"/>
                <w:w w:val="112"/>
                <w:position w:val="-1"/>
                <w:sz w:val="24"/>
                <w:szCs w:val="24"/>
              </w:rPr>
              <w:t>U</w:t>
            </w:r>
            <w:r>
              <w:rPr>
                <w:spacing w:val="2"/>
                <w:w w:val="112"/>
                <w:position w:val="-1"/>
                <w:sz w:val="24"/>
                <w:szCs w:val="24"/>
              </w:rPr>
              <w:t>r</w:t>
            </w:r>
            <w:r>
              <w:rPr>
                <w:spacing w:val="-4"/>
                <w:w w:val="112"/>
                <w:position w:val="-1"/>
                <w:sz w:val="24"/>
                <w:szCs w:val="24"/>
              </w:rPr>
              <w:t>a</w:t>
            </w:r>
            <w:r>
              <w:rPr>
                <w:spacing w:val="9"/>
                <w:w w:val="112"/>
                <w:position w:val="-1"/>
                <w:sz w:val="24"/>
                <w:szCs w:val="24"/>
              </w:rPr>
              <w:t>i</w:t>
            </w:r>
            <w:r>
              <w:rPr>
                <w:spacing w:val="-4"/>
                <w:w w:val="112"/>
                <w:position w:val="-1"/>
                <w:sz w:val="24"/>
                <w:szCs w:val="24"/>
              </w:rPr>
              <w:t>a</w:t>
            </w:r>
            <w:r>
              <w:rPr>
                <w:w w:val="112"/>
                <w:position w:val="-1"/>
                <w:sz w:val="24"/>
                <w:szCs w:val="24"/>
              </w:rPr>
              <w:t>n</w:t>
            </w:r>
          </w:p>
          <w:p w:rsidR="000F0460" w:rsidRDefault="00874A6F">
            <w:pPr>
              <w:spacing w:line="220" w:lineRule="exact"/>
              <w:ind w:left="2722" w:right="2735"/>
              <w:jc w:val="center"/>
              <w:rPr>
                <w:sz w:val="24"/>
                <w:szCs w:val="24"/>
              </w:rPr>
            </w:pPr>
            <w:r>
              <w:rPr>
                <w:spacing w:val="1"/>
                <w:w w:val="112"/>
                <w:position w:val="1"/>
                <w:sz w:val="24"/>
                <w:szCs w:val="24"/>
              </w:rPr>
              <w:t>K</w:t>
            </w:r>
            <w:r>
              <w:rPr>
                <w:spacing w:val="-4"/>
                <w:w w:val="112"/>
                <w:position w:val="1"/>
                <w:sz w:val="24"/>
                <w:szCs w:val="24"/>
              </w:rPr>
              <w:t>e</w:t>
            </w:r>
            <w:r>
              <w:rPr>
                <w:spacing w:val="5"/>
                <w:w w:val="112"/>
                <w:position w:val="1"/>
                <w:sz w:val="24"/>
                <w:szCs w:val="24"/>
              </w:rPr>
              <w:t>gi</w:t>
            </w:r>
            <w:r>
              <w:rPr>
                <w:spacing w:val="-4"/>
                <w:w w:val="112"/>
                <w:position w:val="1"/>
                <w:sz w:val="24"/>
                <w:szCs w:val="24"/>
              </w:rPr>
              <w:t>a</w:t>
            </w:r>
            <w:r>
              <w:rPr>
                <w:spacing w:val="9"/>
                <w:w w:val="112"/>
                <w:position w:val="1"/>
                <w:sz w:val="24"/>
                <w:szCs w:val="24"/>
              </w:rPr>
              <w:t>t</w:t>
            </w:r>
            <w:r>
              <w:rPr>
                <w:spacing w:val="-4"/>
                <w:w w:val="112"/>
                <w:position w:val="1"/>
                <w:sz w:val="24"/>
                <w:szCs w:val="24"/>
              </w:rPr>
              <w:t>a</w:t>
            </w:r>
            <w:r>
              <w:rPr>
                <w:w w:val="112"/>
                <w:position w:val="1"/>
                <w:sz w:val="24"/>
                <w:szCs w:val="24"/>
              </w:rPr>
              <w:t>n</w:t>
            </w:r>
          </w:p>
        </w:tc>
      </w:tr>
      <w:tr w:rsidR="000F0460">
        <w:trPr>
          <w:trHeight w:hRule="exact" w:val="1088"/>
        </w:trPr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6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</w:tr>
      <w:tr w:rsidR="000F0460">
        <w:trPr>
          <w:trHeight w:hRule="exact" w:val="1088"/>
        </w:trPr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6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</w:tr>
      <w:tr w:rsidR="000F0460">
        <w:trPr>
          <w:trHeight w:hRule="exact" w:val="1092"/>
        </w:trPr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6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</w:tr>
      <w:tr w:rsidR="000F0460">
        <w:trPr>
          <w:trHeight w:hRule="exact" w:val="1081"/>
        </w:trPr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  <w:tc>
          <w:tcPr>
            <w:tcW w:w="6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</w:tr>
      <w:tr w:rsidR="000F0460">
        <w:trPr>
          <w:trHeight w:hRule="exact" w:val="512"/>
        </w:trPr>
        <w:tc>
          <w:tcPr>
            <w:tcW w:w="933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>
            <w:pPr>
              <w:spacing w:before="18" w:line="200" w:lineRule="exact"/>
            </w:pPr>
          </w:p>
          <w:p w:rsidR="000F0460" w:rsidRDefault="00874A6F">
            <w:pPr>
              <w:ind w:left="107"/>
              <w:rPr>
                <w:sz w:val="24"/>
                <w:szCs w:val="24"/>
              </w:rPr>
            </w:pPr>
            <w:r>
              <w:rPr>
                <w:b/>
                <w:spacing w:val="3"/>
                <w:w w:val="110"/>
                <w:sz w:val="24"/>
                <w:szCs w:val="24"/>
              </w:rPr>
              <w:t>C</w:t>
            </w:r>
            <w:r>
              <w:rPr>
                <w:b/>
                <w:spacing w:val="-2"/>
                <w:w w:val="110"/>
                <w:sz w:val="24"/>
                <w:szCs w:val="24"/>
              </w:rPr>
              <w:t>a</w:t>
            </w:r>
            <w:r>
              <w:rPr>
                <w:b/>
                <w:spacing w:val="8"/>
                <w:w w:val="110"/>
                <w:sz w:val="24"/>
                <w:szCs w:val="24"/>
              </w:rPr>
              <w:t>t</w:t>
            </w:r>
            <w:r>
              <w:rPr>
                <w:b/>
                <w:spacing w:val="-2"/>
                <w:w w:val="110"/>
                <w:sz w:val="24"/>
                <w:szCs w:val="24"/>
              </w:rPr>
              <w:t>a</w:t>
            </w:r>
            <w:r>
              <w:rPr>
                <w:b/>
                <w:spacing w:val="8"/>
                <w:w w:val="110"/>
                <w:sz w:val="24"/>
                <w:szCs w:val="24"/>
              </w:rPr>
              <w:t>ta</w:t>
            </w:r>
            <w:r>
              <w:rPr>
                <w:b/>
                <w:w w:val="110"/>
                <w:sz w:val="24"/>
                <w:szCs w:val="24"/>
              </w:rPr>
              <w:t>n</w:t>
            </w:r>
            <w:r>
              <w:rPr>
                <w:b/>
                <w:spacing w:val="19"/>
                <w:w w:val="110"/>
                <w:sz w:val="24"/>
                <w:szCs w:val="24"/>
              </w:rPr>
              <w:t xml:space="preserve"> </w:t>
            </w:r>
            <w:r>
              <w:rPr>
                <w:b/>
                <w:spacing w:val="4"/>
                <w:w w:val="111"/>
                <w:sz w:val="24"/>
                <w:szCs w:val="24"/>
              </w:rPr>
              <w:t>P</w:t>
            </w:r>
            <w:r>
              <w:rPr>
                <w:b/>
                <w:spacing w:val="5"/>
                <w:w w:val="111"/>
                <w:sz w:val="24"/>
                <w:szCs w:val="24"/>
              </w:rPr>
              <w:t>e</w:t>
            </w:r>
            <w:r>
              <w:rPr>
                <w:b/>
                <w:spacing w:val="-1"/>
                <w:w w:val="111"/>
                <w:sz w:val="24"/>
                <w:szCs w:val="24"/>
              </w:rPr>
              <w:t>n</w:t>
            </w:r>
            <w:r>
              <w:rPr>
                <w:b/>
                <w:spacing w:val="3"/>
                <w:w w:val="111"/>
                <w:sz w:val="24"/>
                <w:szCs w:val="24"/>
              </w:rPr>
              <w:t>t</w:t>
            </w:r>
            <w:r>
              <w:rPr>
                <w:b/>
                <w:spacing w:val="10"/>
                <w:w w:val="111"/>
                <w:sz w:val="24"/>
                <w:szCs w:val="24"/>
              </w:rPr>
              <w:t>i</w:t>
            </w:r>
            <w:r>
              <w:rPr>
                <w:b/>
                <w:spacing w:val="-1"/>
                <w:w w:val="111"/>
                <w:sz w:val="24"/>
                <w:szCs w:val="24"/>
              </w:rPr>
              <w:t>n</w:t>
            </w:r>
            <w:r>
              <w:rPr>
                <w:b/>
                <w:w w:val="111"/>
                <w:sz w:val="24"/>
                <w:szCs w:val="24"/>
              </w:rPr>
              <w:t>g</w:t>
            </w:r>
          </w:p>
        </w:tc>
      </w:tr>
      <w:tr w:rsidR="000F0460">
        <w:trPr>
          <w:trHeight w:hRule="exact" w:val="480"/>
        </w:trPr>
        <w:tc>
          <w:tcPr>
            <w:tcW w:w="93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/>
        </w:tc>
      </w:tr>
      <w:tr w:rsidR="000F0460">
        <w:trPr>
          <w:trHeight w:hRule="exact" w:val="516"/>
        </w:trPr>
        <w:tc>
          <w:tcPr>
            <w:tcW w:w="9335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0F0460" w:rsidRDefault="000F0460">
            <w:pPr>
              <w:spacing w:before="7" w:line="200" w:lineRule="exact"/>
            </w:pPr>
          </w:p>
          <w:p w:rsidR="000F0460" w:rsidRDefault="00874A6F">
            <w:pPr>
              <w:ind w:left="107"/>
              <w:rPr>
                <w:sz w:val="24"/>
                <w:szCs w:val="24"/>
              </w:rPr>
            </w:pPr>
            <w:r>
              <w:rPr>
                <w:b/>
                <w:spacing w:val="-2"/>
                <w:w w:val="107"/>
                <w:sz w:val="24"/>
                <w:szCs w:val="24"/>
              </w:rPr>
              <w:t>P</w:t>
            </w:r>
            <w:r>
              <w:rPr>
                <w:b/>
                <w:spacing w:val="5"/>
                <w:w w:val="107"/>
                <w:sz w:val="24"/>
                <w:szCs w:val="24"/>
              </w:rPr>
              <w:t>e</w:t>
            </w:r>
            <w:r>
              <w:rPr>
                <w:b/>
                <w:spacing w:val="-4"/>
                <w:w w:val="107"/>
                <w:sz w:val="24"/>
                <w:szCs w:val="24"/>
              </w:rPr>
              <w:t>n</w:t>
            </w:r>
            <w:r>
              <w:rPr>
                <w:b/>
                <w:spacing w:val="-1"/>
                <w:w w:val="107"/>
                <w:sz w:val="24"/>
                <w:szCs w:val="24"/>
              </w:rPr>
              <w:t>g</w:t>
            </w:r>
            <w:r>
              <w:rPr>
                <w:b/>
                <w:spacing w:val="5"/>
                <w:w w:val="107"/>
                <w:sz w:val="24"/>
                <w:szCs w:val="24"/>
              </w:rPr>
              <w:t>e</w:t>
            </w:r>
            <w:r>
              <w:rPr>
                <w:b/>
                <w:w w:val="107"/>
                <w:sz w:val="24"/>
                <w:szCs w:val="24"/>
              </w:rPr>
              <w:t>s</w:t>
            </w:r>
            <w:r>
              <w:rPr>
                <w:b/>
                <w:spacing w:val="7"/>
                <w:w w:val="107"/>
                <w:sz w:val="24"/>
                <w:szCs w:val="24"/>
              </w:rPr>
              <w:t>a</w:t>
            </w:r>
            <w:r>
              <w:rPr>
                <w:b/>
                <w:spacing w:val="-4"/>
                <w:w w:val="107"/>
                <w:sz w:val="24"/>
                <w:szCs w:val="24"/>
              </w:rPr>
              <w:t>h</w:t>
            </w:r>
            <w:r>
              <w:rPr>
                <w:b/>
                <w:spacing w:val="7"/>
                <w:w w:val="107"/>
                <w:sz w:val="24"/>
                <w:szCs w:val="24"/>
              </w:rPr>
              <w:t>a</w:t>
            </w:r>
            <w:r>
              <w:rPr>
                <w:b/>
                <w:w w:val="107"/>
                <w:sz w:val="24"/>
                <w:szCs w:val="24"/>
              </w:rPr>
              <w:t>n</w:t>
            </w:r>
          </w:p>
        </w:tc>
      </w:tr>
      <w:tr w:rsidR="000F0460">
        <w:trPr>
          <w:trHeight w:hRule="exact" w:val="436"/>
        </w:trPr>
        <w:tc>
          <w:tcPr>
            <w:tcW w:w="2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180" w:lineRule="exact"/>
              <w:ind w:left="1069" w:right="1151"/>
              <w:jc w:val="center"/>
              <w:rPr>
                <w:sz w:val="24"/>
                <w:szCs w:val="24"/>
              </w:rPr>
            </w:pPr>
            <w:r>
              <w:rPr>
                <w:spacing w:val="1"/>
                <w:w w:val="112"/>
                <w:position w:val="1"/>
                <w:sz w:val="24"/>
                <w:szCs w:val="24"/>
              </w:rPr>
              <w:t>D</w:t>
            </w:r>
            <w:r>
              <w:rPr>
                <w:spacing w:val="2"/>
                <w:w w:val="112"/>
                <w:position w:val="1"/>
                <w:sz w:val="24"/>
                <w:szCs w:val="24"/>
              </w:rPr>
              <w:t>P</w:t>
            </w:r>
            <w:r>
              <w:rPr>
                <w:position w:val="1"/>
                <w:sz w:val="24"/>
                <w:szCs w:val="24"/>
              </w:rPr>
              <w:t>L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00" w:lineRule="exact"/>
              <w:ind w:left="1161" w:right="1174"/>
              <w:jc w:val="center"/>
              <w:rPr>
                <w:sz w:val="24"/>
                <w:szCs w:val="24"/>
              </w:rPr>
            </w:pPr>
            <w:r>
              <w:rPr>
                <w:w w:val="112"/>
                <w:position w:val="1"/>
                <w:sz w:val="24"/>
                <w:szCs w:val="24"/>
              </w:rPr>
              <w:t>M</w:t>
            </w:r>
            <w:r>
              <w:rPr>
                <w:spacing w:val="-3"/>
                <w:w w:val="112"/>
                <w:position w:val="1"/>
                <w:sz w:val="24"/>
                <w:szCs w:val="24"/>
              </w:rPr>
              <w:t>i</w:t>
            </w:r>
            <w:r>
              <w:rPr>
                <w:spacing w:val="1"/>
                <w:w w:val="112"/>
                <w:position w:val="1"/>
                <w:sz w:val="24"/>
                <w:szCs w:val="24"/>
              </w:rPr>
              <w:t>t</w:t>
            </w:r>
            <w:r>
              <w:rPr>
                <w:spacing w:val="-2"/>
                <w:w w:val="112"/>
                <w:position w:val="1"/>
                <w:sz w:val="24"/>
                <w:szCs w:val="24"/>
              </w:rPr>
              <w:t>r</w:t>
            </w:r>
            <w:r>
              <w:rPr>
                <w:w w:val="112"/>
                <w:position w:val="1"/>
                <w:sz w:val="24"/>
                <w:szCs w:val="24"/>
              </w:rPr>
              <w:t>a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874A6F">
            <w:pPr>
              <w:spacing w:line="200" w:lineRule="exact"/>
              <w:ind w:left="1055"/>
              <w:rPr>
                <w:sz w:val="24"/>
                <w:szCs w:val="24"/>
              </w:rPr>
            </w:pPr>
            <w:r>
              <w:rPr>
                <w:spacing w:val="4"/>
                <w:w w:val="112"/>
                <w:position w:val="1"/>
                <w:sz w:val="24"/>
                <w:szCs w:val="24"/>
              </w:rPr>
              <w:t>M</w:t>
            </w:r>
            <w:r>
              <w:rPr>
                <w:spacing w:val="1"/>
                <w:w w:val="112"/>
                <w:position w:val="1"/>
                <w:sz w:val="24"/>
                <w:szCs w:val="24"/>
              </w:rPr>
              <w:t>a</w:t>
            </w:r>
            <w:r>
              <w:rPr>
                <w:spacing w:val="5"/>
                <w:w w:val="112"/>
                <w:position w:val="1"/>
                <w:sz w:val="24"/>
                <w:szCs w:val="24"/>
              </w:rPr>
              <w:t>h</w:t>
            </w:r>
            <w:r>
              <w:rPr>
                <w:w w:val="112"/>
                <w:position w:val="1"/>
                <w:sz w:val="24"/>
                <w:szCs w:val="24"/>
              </w:rPr>
              <w:t>a</w:t>
            </w:r>
            <w:r>
              <w:rPr>
                <w:spacing w:val="-5"/>
                <w:w w:val="112"/>
                <w:position w:val="1"/>
                <w:sz w:val="24"/>
                <w:szCs w:val="24"/>
              </w:rPr>
              <w:t>s</w:t>
            </w:r>
            <w:r>
              <w:rPr>
                <w:spacing w:val="9"/>
                <w:w w:val="112"/>
                <w:position w:val="1"/>
                <w:sz w:val="24"/>
                <w:szCs w:val="24"/>
              </w:rPr>
              <w:t>i</w:t>
            </w:r>
            <w:r>
              <w:rPr>
                <w:spacing w:val="-5"/>
                <w:w w:val="112"/>
                <w:position w:val="1"/>
                <w:sz w:val="24"/>
                <w:szCs w:val="24"/>
              </w:rPr>
              <w:t>s</w:t>
            </w:r>
            <w:r>
              <w:rPr>
                <w:spacing w:val="9"/>
                <w:w w:val="112"/>
                <w:position w:val="1"/>
                <w:sz w:val="24"/>
                <w:szCs w:val="24"/>
              </w:rPr>
              <w:t>w</w:t>
            </w:r>
            <w:r>
              <w:rPr>
                <w:w w:val="112"/>
                <w:position w:val="1"/>
                <w:sz w:val="24"/>
                <w:szCs w:val="24"/>
              </w:rPr>
              <w:t>a</w:t>
            </w:r>
          </w:p>
        </w:tc>
      </w:tr>
      <w:tr w:rsidR="000F0460">
        <w:trPr>
          <w:trHeight w:hRule="exact" w:val="1697"/>
        </w:trPr>
        <w:tc>
          <w:tcPr>
            <w:tcW w:w="2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>
            <w:pPr>
              <w:spacing w:before="9" w:line="140" w:lineRule="exact"/>
              <w:rPr>
                <w:sz w:val="15"/>
                <w:szCs w:val="15"/>
              </w:rPr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874A6F">
            <w:pPr>
              <w:spacing w:line="260" w:lineRule="exact"/>
              <w:ind w:left="379"/>
              <w:rPr>
                <w:sz w:val="24"/>
                <w:szCs w:val="24"/>
              </w:rPr>
            </w:pPr>
            <w:r>
              <w:rPr>
                <w:spacing w:val="1"/>
                <w:w w:val="129"/>
                <w:position w:val="-1"/>
                <w:sz w:val="24"/>
                <w:szCs w:val="24"/>
              </w:rPr>
              <w:t>(</w:t>
            </w:r>
            <w:r>
              <w:rPr>
                <w:spacing w:val="2"/>
                <w:w w:val="129"/>
                <w:position w:val="-1"/>
                <w:sz w:val="24"/>
                <w:szCs w:val="24"/>
              </w:rPr>
              <w:t>…………………</w:t>
            </w:r>
          </w:p>
          <w:p w:rsidR="000F0460" w:rsidRDefault="00874A6F">
            <w:pPr>
              <w:spacing w:line="220" w:lineRule="exact"/>
              <w:ind w:left="379"/>
              <w:rPr>
                <w:sz w:val="24"/>
                <w:szCs w:val="24"/>
              </w:rPr>
            </w:pPr>
            <w:r>
              <w:rPr>
                <w:spacing w:val="2"/>
                <w:w w:val="129"/>
                <w:position w:val="1"/>
                <w:sz w:val="24"/>
                <w:szCs w:val="24"/>
              </w:rPr>
              <w:t>…</w:t>
            </w:r>
            <w:r>
              <w:rPr>
                <w:spacing w:val="-2"/>
                <w:w w:val="129"/>
                <w:position w:val="1"/>
                <w:sz w:val="24"/>
                <w:szCs w:val="24"/>
              </w:rPr>
              <w:t>…..</w:t>
            </w:r>
            <w:r>
              <w:rPr>
                <w:w w:val="129"/>
                <w:position w:val="1"/>
                <w:sz w:val="24"/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>
            <w:pPr>
              <w:spacing w:before="9" w:line="140" w:lineRule="exact"/>
              <w:rPr>
                <w:sz w:val="15"/>
                <w:szCs w:val="15"/>
              </w:rPr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874A6F">
            <w:pPr>
              <w:spacing w:line="260" w:lineRule="exact"/>
              <w:ind w:left="361" w:right="374"/>
              <w:jc w:val="center"/>
              <w:rPr>
                <w:sz w:val="24"/>
                <w:szCs w:val="24"/>
              </w:rPr>
            </w:pPr>
            <w:r>
              <w:rPr>
                <w:w w:val="125"/>
                <w:position w:val="-1"/>
                <w:sz w:val="24"/>
                <w:szCs w:val="24"/>
              </w:rPr>
              <w:t>(…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w w:val="125"/>
                <w:position w:val="-1"/>
                <w:sz w:val="24"/>
                <w:szCs w:val="24"/>
              </w:rPr>
              <w:t>…</w:t>
            </w:r>
          </w:p>
          <w:p w:rsidR="000F0460" w:rsidRDefault="00874A6F">
            <w:pPr>
              <w:spacing w:line="220" w:lineRule="exact"/>
              <w:ind w:left="813" w:right="826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125"/>
                <w:position w:val="1"/>
                <w:sz w:val="24"/>
                <w:szCs w:val="24"/>
              </w:rPr>
              <w:t>……</w:t>
            </w:r>
            <w:r>
              <w:rPr>
                <w:spacing w:val="4"/>
                <w:w w:val="125"/>
                <w:position w:val="1"/>
                <w:sz w:val="24"/>
                <w:szCs w:val="24"/>
              </w:rPr>
              <w:t>…</w:t>
            </w:r>
            <w:r>
              <w:rPr>
                <w:spacing w:val="-4"/>
                <w:w w:val="125"/>
                <w:position w:val="1"/>
                <w:sz w:val="24"/>
                <w:szCs w:val="24"/>
              </w:rPr>
              <w:t>…</w:t>
            </w:r>
            <w:r>
              <w:rPr>
                <w:w w:val="125"/>
                <w:position w:val="1"/>
                <w:sz w:val="24"/>
                <w:szCs w:val="24"/>
              </w:rPr>
              <w:t>)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0460" w:rsidRDefault="000F0460">
            <w:pPr>
              <w:spacing w:before="9" w:line="140" w:lineRule="exact"/>
              <w:rPr>
                <w:sz w:val="15"/>
                <w:szCs w:val="15"/>
              </w:rPr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0F0460">
            <w:pPr>
              <w:spacing w:line="200" w:lineRule="exact"/>
            </w:pPr>
          </w:p>
          <w:p w:rsidR="000F0460" w:rsidRDefault="00874A6F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w w:val="125"/>
                <w:position w:val="-1"/>
                <w:sz w:val="24"/>
                <w:szCs w:val="24"/>
              </w:rPr>
              <w:t>(…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spacing w:val="-4"/>
                <w:w w:val="125"/>
                <w:position w:val="-1"/>
                <w:sz w:val="24"/>
                <w:szCs w:val="24"/>
              </w:rPr>
              <w:t>…</w:t>
            </w:r>
            <w:r>
              <w:rPr>
                <w:w w:val="125"/>
                <w:position w:val="-1"/>
                <w:sz w:val="24"/>
                <w:szCs w:val="24"/>
              </w:rPr>
              <w:t>…</w:t>
            </w:r>
          </w:p>
          <w:p w:rsidR="000F0460" w:rsidRDefault="00874A6F">
            <w:pPr>
              <w:spacing w:line="220" w:lineRule="exact"/>
              <w:ind w:left="1173" w:right="1182"/>
              <w:jc w:val="center"/>
              <w:rPr>
                <w:sz w:val="24"/>
                <w:szCs w:val="24"/>
              </w:rPr>
            </w:pPr>
            <w:r>
              <w:rPr>
                <w:spacing w:val="-4"/>
                <w:w w:val="125"/>
                <w:position w:val="1"/>
                <w:sz w:val="24"/>
                <w:szCs w:val="24"/>
              </w:rPr>
              <w:t>……</w:t>
            </w:r>
            <w:r>
              <w:rPr>
                <w:spacing w:val="-3"/>
                <w:w w:val="125"/>
                <w:position w:val="1"/>
                <w:sz w:val="24"/>
                <w:szCs w:val="24"/>
              </w:rPr>
              <w:t>…</w:t>
            </w:r>
            <w:r>
              <w:rPr>
                <w:spacing w:val="1"/>
                <w:w w:val="125"/>
                <w:position w:val="1"/>
                <w:sz w:val="24"/>
                <w:szCs w:val="24"/>
              </w:rPr>
              <w:t>.</w:t>
            </w:r>
            <w:r>
              <w:rPr>
                <w:w w:val="125"/>
                <w:position w:val="1"/>
                <w:sz w:val="24"/>
                <w:szCs w:val="24"/>
              </w:rPr>
              <w:t>)</w:t>
            </w:r>
          </w:p>
        </w:tc>
      </w:tr>
    </w:tbl>
    <w:p w:rsidR="00874A6F" w:rsidRDefault="00874A6F"/>
    <w:sectPr w:rsidR="00874A6F">
      <w:type w:val="continuous"/>
      <w:pgSz w:w="11920" w:h="16840"/>
      <w:pgMar w:top="1420" w:right="9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105D1"/>
    <w:multiLevelType w:val="multilevel"/>
    <w:tmpl w:val="8A7082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60"/>
    <w:rsid w:val="000F0460"/>
    <w:rsid w:val="00874A6F"/>
    <w:rsid w:val="00E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334E6-EE38-4F78-B9C6-4D42C009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</cp:lastModifiedBy>
  <cp:revision>2</cp:revision>
  <dcterms:created xsi:type="dcterms:W3CDTF">2023-07-21T05:20:00Z</dcterms:created>
  <dcterms:modified xsi:type="dcterms:W3CDTF">2023-07-21T05:21:00Z</dcterms:modified>
</cp:coreProperties>
</file>