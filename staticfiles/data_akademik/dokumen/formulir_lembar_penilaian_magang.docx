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00A" w:rsidRDefault="00F7600A">
      <w:pPr>
        <w:spacing w:before="12" w:line="240" w:lineRule="exact"/>
        <w:rPr>
          <w:sz w:val="24"/>
          <w:szCs w:val="24"/>
        </w:rPr>
      </w:pPr>
    </w:p>
    <w:p w:rsidR="00F7600A" w:rsidRDefault="00B363FE">
      <w:pPr>
        <w:spacing w:before="29" w:line="260" w:lineRule="exact"/>
        <w:ind w:left="2978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FO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M</w:t>
      </w:r>
      <w:r>
        <w:rPr>
          <w:b/>
          <w:spacing w:val="1"/>
          <w:position w:val="-1"/>
          <w:sz w:val="24"/>
          <w:szCs w:val="24"/>
        </w:rPr>
        <w:t xml:space="preserve"> P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>NI</w:t>
      </w:r>
      <w:r>
        <w:rPr>
          <w:b/>
          <w:position w:val="-1"/>
          <w:sz w:val="24"/>
          <w:szCs w:val="24"/>
        </w:rPr>
        <w:t>L</w:t>
      </w:r>
      <w:r>
        <w:rPr>
          <w:b/>
          <w:spacing w:val="-1"/>
          <w:position w:val="-1"/>
          <w:sz w:val="24"/>
          <w:szCs w:val="24"/>
        </w:rPr>
        <w:t>AIA</w:t>
      </w:r>
      <w:r>
        <w:rPr>
          <w:b/>
          <w:position w:val="-1"/>
          <w:sz w:val="24"/>
          <w:szCs w:val="24"/>
        </w:rPr>
        <w:t>N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M</w:t>
      </w:r>
      <w:r>
        <w:rPr>
          <w:b/>
          <w:spacing w:val="2"/>
          <w:position w:val="-1"/>
          <w:sz w:val="24"/>
          <w:szCs w:val="24"/>
        </w:rPr>
        <w:t>A</w:t>
      </w:r>
      <w:r>
        <w:rPr>
          <w:b/>
          <w:spacing w:val="-3"/>
          <w:position w:val="-1"/>
          <w:sz w:val="24"/>
          <w:szCs w:val="24"/>
        </w:rPr>
        <w:t>G</w:t>
      </w:r>
      <w:r>
        <w:rPr>
          <w:b/>
          <w:spacing w:val="-1"/>
          <w:position w:val="-1"/>
          <w:sz w:val="24"/>
          <w:szCs w:val="24"/>
        </w:rPr>
        <w:t>A</w:t>
      </w:r>
      <w:r>
        <w:rPr>
          <w:b/>
          <w:spacing w:val="2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</w:p>
    <w:p w:rsidR="00F7600A" w:rsidRDefault="00F7600A">
      <w:pPr>
        <w:spacing w:before="8" w:line="220" w:lineRule="exact"/>
        <w:rPr>
          <w:sz w:val="22"/>
          <w:szCs w:val="22"/>
        </w:rPr>
      </w:pPr>
    </w:p>
    <w:p w:rsidR="00F7600A" w:rsidRDefault="00B363FE">
      <w:pPr>
        <w:spacing w:before="34" w:line="321" w:lineRule="auto"/>
        <w:ind w:left="208" w:right="6740"/>
        <w:jc w:val="both"/>
      </w:pPr>
      <w:r>
        <w:pict>
          <v:group id="_x0000_s1047" style="position:absolute;left:0;text-align:left;margin-left:237.7pt;margin-top:15.45pt;width:318.9pt;height:0;z-index:-251663872;mso-position-horizontal-relative:page" coordorigin="4754,309" coordsize="6378,0">
            <v:shape id="_x0000_s1048" style="position:absolute;left:4754;top:309;width:6378;height:0" coordorigin="4754,309" coordsize="6378,0" path="m4754,309r6378,e" filled="f" strokeweight=".5pt">
              <v:path arrowok="t"/>
            </v:shape>
            <w10:wrap anchorx="page"/>
          </v:group>
        </w:pict>
      </w:r>
      <w:r>
        <w:pict>
          <v:group id="_x0000_s1045" style="position:absolute;left:0;text-align:left;margin-left:237.7pt;margin-top:30.65pt;width:318.9pt;height:0;z-index:-251662848;mso-position-horizontal-relative:page" coordorigin="4754,613" coordsize="6378,0">
            <v:shape id="_x0000_s1046" style="position:absolute;left:4754;top:613;width:6378;height:0" coordorigin="4754,613" coordsize="6378,0" path="m4754,613r6378,e" filled="f" strokeweight=".5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237.7pt;margin-top:46.45pt;width:318.9pt;height:0;z-index:-251661824;mso-position-horizontal-relative:page" coordorigin="4754,929" coordsize="6378,0">
            <v:shape id="_x0000_s1044" style="position:absolute;left:4754;top:929;width:6378;height:0" coordorigin="4754,929" coordsize="6378,0" path="m4754,929r6378,e" filled="f" strokeweight=".5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237.7pt;margin-top:61.65pt;width:318.9pt;height:0;z-index:-251660800;mso-position-horizontal-relative:page" coordorigin="4754,1233" coordsize="6378,0">
            <v:shape id="_x0000_s1042" style="position:absolute;left:4754;top:1233;width:6378;height:0" coordorigin="4754,1233" coordsize="6378,0" path="m4754,1233r6378,e" filled="f" strokeweight=".5pt">
              <v:path arrowok="t"/>
            </v:shape>
            <w10:wrap anchorx="page"/>
          </v:group>
        </w:pict>
      </w:r>
      <w:r>
        <w:t>N</w:t>
      </w:r>
      <w:r>
        <w:rPr>
          <w:spacing w:val="-1"/>
        </w:rPr>
        <w:t>A</w:t>
      </w:r>
      <w:r>
        <w:rPr>
          <w:spacing w:val="2"/>
        </w:rPr>
        <w:t>M</w:t>
      </w:r>
      <w:r>
        <w:t>A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-4"/>
        </w:rPr>
        <w:t>A</w:t>
      </w:r>
      <w:r>
        <w:rPr>
          <w:spacing w:val="3"/>
        </w:rPr>
        <w:t>H</w:t>
      </w:r>
      <w:r>
        <w:rPr>
          <w:spacing w:val="-4"/>
        </w:rPr>
        <w:t>A</w:t>
      </w:r>
      <w:r>
        <w:rPr>
          <w:spacing w:val="1"/>
        </w:rPr>
        <w:t>SI</w:t>
      </w:r>
      <w:r>
        <w:rPr>
          <w:spacing w:val="5"/>
        </w:rPr>
        <w:t>S</w:t>
      </w:r>
      <w:r>
        <w:rPr>
          <w:spacing w:val="-1"/>
        </w:rPr>
        <w:t>W</w:t>
      </w:r>
      <w:r>
        <w:t xml:space="preserve">A              </w:t>
      </w:r>
      <w:r>
        <w:rPr>
          <w:spacing w:val="4"/>
        </w:rPr>
        <w:t xml:space="preserve"> </w:t>
      </w:r>
      <w:r>
        <w:t>: N</w:t>
      </w:r>
      <w:r>
        <w:rPr>
          <w:spacing w:val="1"/>
        </w:rPr>
        <w:t>I</w:t>
      </w:r>
      <w:r>
        <w:t>M                                             : N</w:t>
      </w:r>
      <w:r>
        <w:rPr>
          <w:spacing w:val="-1"/>
        </w:rPr>
        <w:t>A</w:t>
      </w:r>
      <w:r>
        <w:rPr>
          <w:spacing w:val="2"/>
        </w:rPr>
        <w:t>M</w:t>
      </w:r>
      <w:r>
        <w:t>A</w:t>
      </w:r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2"/>
        </w:rPr>
        <w:t>E</w:t>
      </w:r>
      <w:r>
        <w:rPr>
          <w:spacing w:val="-1"/>
        </w:rPr>
        <w:t>R</w:t>
      </w:r>
      <w:r>
        <w:t>US</w:t>
      </w:r>
      <w:r>
        <w:rPr>
          <w:spacing w:val="-4"/>
        </w:rPr>
        <w:t>A</w:t>
      </w:r>
      <w:r>
        <w:rPr>
          <w:spacing w:val="3"/>
        </w:rPr>
        <w:t>H</w:t>
      </w:r>
      <w:r>
        <w:t>A</w:t>
      </w:r>
      <w:r>
        <w:rPr>
          <w:spacing w:val="-5"/>
        </w:rPr>
        <w:t>A</w:t>
      </w:r>
      <w:r>
        <w:t>N             : U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2"/>
        </w:rPr>
        <w:t>T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rPr>
          <w:spacing w:val="-4"/>
        </w:rPr>
        <w:t>A</w:t>
      </w:r>
      <w:r>
        <w:t>G</w:t>
      </w:r>
      <w:r>
        <w:rPr>
          <w:spacing w:val="1"/>
        </w:rPr>
        <w:t>I</w:t>
      </w:r>
      <w:r>
        <w:rPr>
          <w:spacing w:val="-4"/>
        </w:rPr>
        <w:t>A</w:t>
      </w:r>
      <w:r>
        <w:t xml:space="preserve">N                        </w:t>
      </w:r>
      <w:r w:rsidR="007F61F7">
        <w:t xml:space="preserve"> </w:t>
      </w:r>
      <w:r>
        <w:rPr>
          <w:spacing w:val="43"/>
        </w:rPr>
        <w:t xml:space="preserve"> </w:t>
      </w:r>
      <w:r>
        <w:t>:</w:t>
      </w:r>
    </w:p>
    <w:p w:rsidR="00F7600A" w:rsidRDefault="00B363FE">
      <w:pPr>
        <w:spacing w:line="200" w:lineRule="exact"/>
        <w:ind w:left="208" w:right="6745"/>
        <w:jc w:val="both"/>
      </w:pPr>
      <w:r>
        <w:pict>
          <v:group id="_x0000_s1039" style="position:absolute;left:0;text-align:left;margin-left:237.1pt;margin-top:12.85pt;width:319.5pt;height:0;z-index:-251659776;mso-position-horizontal-relative:page" coordorigin="4742,257" coordsize="6390,0">
            <v:shape id="_x0000_s1040" style="position:absolute;left:4742;top:257;width:6390;height:0" coordorigin="4742,257" coordsize="6390,0" path="m4742,257r6390,e" filled="f" strokeweight=".5pt">
              <v:path arrowok="t"/>
            </v:shape>
            <w10:wrap anchorx="page"/>
          </v:group>
        </w:pict>
      </w:r>
      <w:r>
        <w:rPr>
          <w:spacing w:val="-1"/>
        </w:rPr>
        <w:t>W</w:t>
      </w:r>
      <w:r>
        <w:t>A</w:t>
      </w:r>
      <w:r>
        <w:rPr>
          <w:spacing w:val="-5"/>
        </w:rPr>
        <w:t>K</w:t>
      </w:r>
      <w:r>
        <w:rPr>
          <w:spacing w:val="2"/>
        </w:rPr>
        <w:t>T</w:t>
      </w:r>
      <w:r>
        <w:t>U</w:t>
      </w:r>
      <w:r>
        <w:rPr>
          <w:spacing w:val="1"/>
        </w:rPr>
        <w:t xml:space="preserve"> </w:t>
      </w:r>
      <w:r>
        <w:rPr>
          <w:spacing w:val="2"/>
        </w:rPr>
        <w:t>M</w:t>
      </w:r>
      <w:r>
        <w:rPr>
          <w:spacing w:val="-4"/>
        </w:rPr>
        <w:t>A</w:t>
      </w:r>
      <w:r>
        <w:rPr>
          <w:spacing w:val="3"/>
        </w:rPr>
        <w:t>G</w:t>
      </w:r>
      <w:r>
        <w:rPr>
          <w:spacing w:val="-4"/>
        </w:rPr>
        <w:t>A</w:t>
      </w:r>
      <w:r>
        <w:rPr>
          <w:spacing w:val="3"/>
        </w:rPr>
        <w:t>N</w:t>
      </w:r>
      <w:r>
        <w:t xml:space="preserve">G                </w:t>
      </w:r>
      <w:r w:rsidR="007F61F7">
        <w:t xml:space="preserve"> </w:t>
      </w:r>
      <w:r>
        <w:t xml:space="preserve">  </w:t>
      </w:r>
      <w:r>
        <w:rPr>
          <w:spacing w:val="8"/>
        </w:rPr>
        <w:t xml:space="preserve"> </w:t>
      </w:r>
      <w:r>
        <w:t>:</w:t>
      </w:r>
    </w:p>
    <w:p w:rsidR="00F7600A" w:rsidRDefault="00F7600A">
      <w:pPr>
        <w:spacing w:before="20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7738"/>
        <w:gridCol w:w="1021"/>
      </w:tblGrid>
      <w:tr w:rsidR="00F7600A">
        <w:trPr>
          <w:trHeight w:hRule="exact" w:val="69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B363FE">
            <w:pPr>
              <w:spacing w:line="220" w:lineRule="exact"/>
              <w:ind w:left="103"/>
            </w:pPr>
            <w:r>
              <w:rPr>
                <w:b/>
              </w:rPr>
              <w:t>NO.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F7600A">
            <w:pPr>
              <w:spacing w:before="2" w:line="140" w:lineRule="exact"/>
              <w:rPr>
                <w:sz w:val="14"/>
                <w:szCs w:val="14"/>
              </w:rPr>
            </w:pPr>
          </w:p>
          <w:p w:rsidR="00F7600A" w:rsidRDefault="00F7600A">
            <w:pPr>
              <w:spacing w:line="200" w:lineRule="exact"/>
            </w:pPr>
          </w:p>
          <w:p w:rsidR="00F7600A" w:rsidRDefault="00B363FE">
            <w:pPr>
              <w:ind w:left="2712" w:right="2722"/>
              <w:jc w:val="center"/>
            </w:pPr>
            <w:r>
              <w:rPr>
                <w:b/>
              </w:rPr>
              <w:t>V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>I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>B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 xml:space="preserve">L </w:t>
            </w:r>
            <w:r>
              <w:rPr>
                <w:b/>
                <w:spacing w:val="-2"/>
              </w:rPr>
              <w:t>P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3"/>
              </w:rPr>
              <w:t>N</w:t>
            </w:r>
            <w:r>
              <w:rPr>
                <w:b/>
                <w:spacing w:val="-2"/>
              </w:rPr>
              <w:t>I</w:t>
            </w:r>
            <w:r>
              <w:rPr>
                <w:b/>
                <w:spacing w:val="-1"/>
              </w:rPr>
              <w:t>L</w:t>
            </w:r>
            <w:r>
              <w:rPr>
                <w:b/>
                <w:spacing w:val="3"/>
              </w:rPr>
              <w:t>A</w:t>
            </w:r>
            <w:r>
              <w:rPr>
                <w:b/>
                <w:spacing w:val="-2"/>
              </w:rPr>
              <w:t>I</w:t>
            </w:r>
            <w:r>
              <w:rPr>
                <w:b/>
              </w:rPr>
              <w:t>AN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B363FE">
            <w:pPr>
              <w:spacing w:line="220" w:lineRule="exact"/>
              <w:ind w:left="220"/>
            </w:pPr>
            <w:r>
              <w:rPr>
                <w:b/>
              </w:rPr>
              <w:t>N</w:t>
            </w:r>
            <w:r>
              <w:rPr>
                <w:b/>
                <w:spacing w:val="-2"/>
              </w:rPr>
              <w:t>I</w:t>
            </w:r>
            <w:r>
              <w:rPr>
                <w:b/>
                <w:spacing w:val="-1"/>
              </w:rPr>
              <w:t>L</w:t>
            </w:r>
            <w:r>
              <w:rPr>
                <w:b/>
              </w:rPr>
              <w:t>AI</w:t>
            </w:r>
          </w:p>
          <w:p w:rsidR="00F7600A" w:rsidRDefault="00F7600A">
            <w:pPr>
              <w:spacing w:before="8" w:line="100" w:lineRule="exact"/>
              <w:rPr>
                <w:sz w:val="11"/>
                <w:szCs w:val="11"/>
              </w:rPr>
            </w:pPr>
          </w:p>
          <w:p w:rsidR="00F7600A" w:rsidRDefault="00B363FE">
            <w:pPr>
              <w:ind w:left="135"/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>N</w:t>
            </w:r>
            <w:r>
              <w:rPr>
                <w:b/>
              </w:rPr>
              <w:t>G</w:t>
            </w:r>
            <w:r>
              <w:rPr>
                <w:b/>
                <w:spacing w:val="5"/>
              </w:rPr>
              <w:t>K</w:t>
            </w:r>
            <w:r>
              <w:rPr>
                <w:b/>
              </w:rPr>
              <w:t>A</w:t>
            </w:r>
          </w:p>
        </w:tc>
      </w:tr>
      <w:tr w:rsidR="00F7600A">
        <w:trPr>
          <w:trHeight w:hRule="exact" w:val="35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t>1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rPr>
                <w:spacing w:val="1"/>
              </w:rPr>
              <w:t>P</w:t>
            </w:r>
            <w:r>
              <w:rPr>
                <w:spacing w:val="-1"/>
              </w:rPr>
              <w:t>e</w:t>
            </w:r>
            <w:r>
              <w:rPr>
                <w:spacing w:val="1"/>
              </w:rPr>
              <w:t>r</w:t>
            </w:r>
            <w:r>
              <w:rPr>
                <w:spacing w:val="-7"/>
              </w:rPr>
              <w:t>f</w:t>
            </w:r>
            <w:r>
              <w:rPr>
                <w:spacing w:val="4"/>
              </w:rPr>
              <w:t>o</w:t>
            </w:r>
            <w:r>
              <w:rPr>
                <w:spacing w:val="5"/>
              </w:rPr>
              <w:t>r</w:t>
            </w:r>
            <w:r>
              <w:rPr>
                <w:spacing w:val="-8"/>
              </w:rP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n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1"/>
              </w:rPr>
              <w:t xml:space="preserve"> (</w:t>
            </w:r>
            <w:proofErr w:type="spellStart"/>
            <w:r>
              <w:rPr>
                <w:spacing w:val="3"/>
              </w:rPr>
              <w:t>U</w:t>
            </w:r>
            <w:r>
              <w:t>n</w:t>
            </w:r>
            <w:r>
              <w:rPr>
                <w:spacing w:val="-4"/>
              </w:rPr>
              <w:t>j</w:t>
            </w:r>
            <w:r>
              <w:t>uk</w:t>
            </w:r>
            <w:proofErr w:type="spellEnd"/>
            <w:r>
              <w:rPr>
                <w:spacing w:val="2"/>
              </w:rPr>
              <w:t xml:space="preserve"> </w:t>
            </w:r>
            <w:proofErr w:type="spellStart"/>
            <w:r>
              <w:rPr>
                <w:spacing w:val="-4"/>
              </w:rPr>
              <w:t>K</w:t>
            </w:r>
            <w:r>
              <w:rPr>
                <w:spacing w:val="-1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spacing w:val="-4"/>
              </w:rPr>
              <w:t>j</w:t>
            </w:r>
            <w:r>
              <w:rPr>
                <w:spacing w:val="-1"/>
              </w:rPr>
              <w:t>a</w:t>
            </w:r>
            <w:proofErr w:type="spellEnd"/>
            <w:r>
              <w:rPr>
                <w:spacing w:val="1"/>
              </w:rPr>
              <w:t>)</w:t>
            </w:r>
            <w:r>
              <w:t>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  <w:tr w:rsidR="00F7600A">
        <w:trPr>
          <w:trHeight w:hRule="exact" w:val="35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t>2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rPr>
                <w:spacing w:val="-4"/>
              </w:rPr>
              <w:t>A</w:t>
            </w:r>
            <w:r>
              <w:rPr>
                <w:spacing w:val="4"/>
              </w:rPr>
              <w:t>tt</w:t>
            </w:r>
            <w:r>
              <w:rPr>
                <w:spacing w:val="-8"/>
              </w:rPr>
              <w:t>i</w:t>
            </w:r>
            <w:r>
              <w:rPr>
                <w:spacing w:val="4"/>
              </w:rPr>
              <w:t>t</w:t>
            </w:r>
            <w:r>
              <w:t>ud</w:t>
            </w:r>
            <w:r>
              <w:rPr>
                <w:spacing w:val="-1"/>
              </w:rPr>
              <w:t>e</w:t>
            </w:r>
            <w:r>
              <w:t>/</w:t>
            </w:r>
            <w:proofErr w:type="spellStart"/>
            <w:r>
              <w:rPr>
                <w:spacing w:val="1"/>
              </w:rPr>
              <w:t>S</w:t>
            </w:r>
            <w:r>
              <w:rPr>
                <w:spacing w:val="-8"/>
              </w:rPr>
              <w:t>i</w:t>
            </w:r>
            <w:r>
              <w:rPr>
                <w:spacing w:val="4"/>
              </w:rPr>
              <w:t>k</w:t>
            </w:r>
            <w:r>
              <w:rPr>
                <w:spacing w:val="-1"/>
              </w:rPr>
              <w:t>a</w:t>
            </w:r>
            <w:r>
              <w:t>p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(</w:t>
            </w:r>
            <w:proofErr w:type="spellStart"/>
            <w:r>
              <w:rPr>
                <w:spacing w:val="-2"/>
              </w:rPr>
              <w:t>s</w:t>
            </w:r>
            <w:r>
              <w:rPr>
                <w:spacing w:val="4"/>
              </w:rPr>
              <w:t>o</w:t>
            </w:r>
            <w:r>
              <w:t>p</w:t>
            </w:r>
            <w:r>
              <w:rPr>
                <w:spacing w:val="-1"/>
              </w:rPr>
              <w:t>a</w:t>
            </w:r>
            <w:r>
              <w:t>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n</w:t>
            </w:r>
            <w:r>
              <w:rPr>
                <w:spacing w:val="4"/>
              </w:rPr>
              <w:t>t</w:t>
            </w:r>
            <w:r>
              <w:t>u</w:t>
            </w:r>
            <w:r>
              <w:rPr>
                <w:spacing w:val="-4"/>
              </w:rPr>
              <w:t>n</w:t>
            </w:r>
            <w:proofErr w:type="spellEnd"/>
            <w:r>
              <w:t>,</w:t>
            </w:r>
            <w:r>
              <w:rPr>
                <w:spacing w:val="4"/>
              </w:rPr>
              <w:t xml:space="preserve"> </w:t>
            </w:r>
            <w:proofErr w:type="spellStart"/>
            <w:r>
              <w:t>k</w:t>
            </w:r>
            <w:r>
              <w:rPr>
                <w:spacing w:val="-1"/>
              </w:rPr>
              <w:t>e</w:t>
            </w:r>
            <w:r>
              <w:t>p</w:t>
            </w:r>
            <w:r>
              <w:rPr>
                <w:spacing w:val="-1"/>
              </w:rPr>
              <w:t>a</w:t>
            </w:r>
            <w:r>
              <w:rPr>
                <w:spacing w:val="4"/>
              </w:rPr>
              <w:t>t</w:t>
            </w:r>
            <w:r>
              <w:t>u</w:t>
            </w:r>
            <w:r>
              <w:rPr>
                <w:spacing w:val="-4"/>
              </w:rPr>
              <w:t>h</w:t>
            </w:r>
            <w:r>
              <w:rPr>
                <w:spacing w:val="-1"/>
              </w:rPr>
              <w:t>a</w:t>
            </w:r>
            <w:r>
              <w:rPr>
                <w:spacing w:val="-4"/>
              </w:rPr>
              <w:t>n</w:t>
            </w:r>
            <w:proofErr w:type="spellEnd"/>
            <w:r>
              <w:rPr>
                <w:spacing w:val="1"/>
              </w:rPr>
              <w:t>)</w:t>
            </w:r>
            <w:r>
              <w:t>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  <w:tr w:rsidR="00F7600A">
        <w:trPr>
          <w:trHeight w:hRule="exact" w:val="35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t>3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proofErr w:type="spellStart"/>
            <w:r>
              <w:rPr>
                <w:spacing w:val="-4"/>
              </w:rPr>
              <w:t>K</w:t>
            </w:r>
            <w:r>
              <w:rPr>
                <w:spacing w:val="-1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spacing w:val="-4"/>
              </w:rPr>
              <w:t>j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l</w:t>
            </w:r>
            <w:r>
              <w:rPr>
                <w:spacing w:val="3"/>
              </w:rPr>
              <w:t>a</w:t>
            </w:r>
            <w:r>
              <w:t>m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8"/>
              </w:rPr>
              <w:t>t</w:t>
            </w:r>
            <w:r>
              <w:rPr>
                <w:spacing w:val="-4"/>
              </w:rPr>
              <w:t>i</w:t>
            </w:r>
            <w:r>
              <w:rPr>
                <w:spacing w:val="-8"/>
              </w:rPr>
              <w:t>m</w:t>
            </w:r>
            <w:r>
              <w:t>.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  <w:tr w:rsidR="00F7600A">
        <w:trPr>
          <w:trHeight w:hRule="exact" w:val="35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t>4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proofErr w:type="spellStart"/>
            <w:r>
              <w:rPr>
                <w:spacing w:val="-4"/>
              </w:rPr>
              <w:t>K</w:t>
            </w:r>
            <w:r>
              <w:rPr>
                <w:spacing w:val="-1"/>
              </w:rPr>
              <w:t>e</w:t>
            </w:r>
            <w:r>
              <w:rPr>
                <w:spacing w:val="4"/>
              </w:rPr>
              <w:t>d</w:t>
            </w:r>
            <w:r>
              <w:rPr>
                <w:spacing w:val="-4"/>
              </w:rPr>
              <w:t>i</w:t>
            </w:r>
            <w:r>
              <w:rPr>
                <w:spacing w:val="6"/>
              </w:rPr>
              <w:t>s</w:t>
            </w:r>
            <w:r>
              <w:rPr>
                <w:spacing w:val="-4"/>
              </w:rPr>
              <w:t>i</w:t>
            </w:r>
            <w:r>
              <w:rPr>
                <w:spacing w:val="4"/>
              </w:rPr>
              <w:t>p</w:t>
            </w:r>
            <w:r>
              <w:rPr>
                <w:spacing w:val="-4"/>
              </w:rPr>
              <w:t>li</w:t>
            </w:r>
            <w:r>
              <w:t>n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n</w:t>
            </w:r>
            <w:proofErr w:type="spellEnd"/>
            <w:r>
              <w:t>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  <w:tr w:rsidR="00F7600A">
        <w:trPr>
          <w:trHeight w:hRule="exact" w:val="35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t>5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proofErr w:type="spellStart"/>
            <w:r>
              <w:rPr>
                <w:spacing w:val="-4"/>
              </w:rPr>
              <w:t>K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pu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d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l</w:t>
            </w:r>
            <w:r>
              <w:rPr>
                <w:spacing w:val="3"/>
              </w:rPr>
              <w:t>a</w:t>
            </w:r>
            <w:r>
              <w:t>m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k</w:t>
            </w:r>
            <w:r>
              <w:rPr>
                <w:spacing w:val="8"/>
              </w:rPr>
              <w:t>o</w:t>
            </w:r>
            <w:r>
              <w:rPr>
                <w:spacing w:val="-8"/>
              </w:rPr>
              <w:t>m</w:t>
            </w:r>
            <w:r>
              <w:rPr>
                <w:spacing w:val="4"/>
              </w:rPr>
              <w:t>u</w:t>
            </w:r>
            <w:r>
              <w:t>n</w:t>
            </w:r>
            <w:r>
              <w:rPr>
                <w:spacing w:val="-8"/>
              </w:rPr>
              <w:t>i</w:t>
            </w:r>
            <w:r>
              <w:rPr>
                <w:spacing w:val="4"/>
              </w:rPr>
              <w:t>k</w:t>
            </w:r>
            <w:r>
              <w:rPr>
                <w:spacing w:val="-1"/>
              </w:rPr>
              <w:t>a</w:t>
            </w:r>
            <w:r>
              <w:rPr>
                <w:spacing w:val="2"/>
              </w:rPr>
              <w:t>s</w:t>
            </w:r>
            <w:r>
              <w:rPr>
                <w:spacing w:val="-8"/>
              </w:rPr>
              <w:t>i</w:t>
            </w:r>
            <w:proofErr w:type="spellEnd"/>
            <w:r>
              <w:t>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  <w:tr w:rsidR="00F7600A">
        <w:trPr>
          <w:trHeight w:hRule="exact" w:val="35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t>6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proofErr w:type="spellStart"/>
            <w:r>
              <w:rPr>
                <w:spacing w:val="1"/>
              </w:rPr>
              <w:t>P</w:t>
            </w:r>
            <w:r>
              <w:rPr>
                <w:spacing w:val="3"/>
              </w:rPr>
              <w:t>e</w:t>
            </w:r>
            <w:r>
              <w:rPr>
                <w:spacing w:val="-8"/>
              </w:rPr>
              <w:t>l</w:t>
            </w:r>
            <w:r>
              <w:rPr>
                <w:spacing w:val="-1"/>
              </w:rPr>
              <w:t>a</w:t>
            </w:r>
            <w:r>
              <w:rPr>
                <w:spacing w:val="4"/>
              </w:rPr>
              <w:t>k</w:t>
            </w:r>
            <w:r>
              <w:rPr>
                <w:spacing w:val="-2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n</w:t>
            </w:r>
            <w:r>
              <w:rPr>
                <w:spacing w:val="-1"/>
              </w:rPr>
              <w:t>a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d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4"/>
              </w:rPr>
              <w:t>t</w:t>
            </w:r>
            <w:r>
              <w:rPr>
                <w:spacing w:val="-1"/>
              </w:rPr>
              <w:t>a</w:t>
            </w:r>
            <w:r>
              <w:rPr>
                <w:spacing w:val="-4"/>
              </w:rPr>
              <w:t>n</w:t>
            </w:r>
            <w:r>
              <w:t>ggu</w:t>
            </w:r>
            <w:r>
              <w:rPr>
                <w:spacing w:val="-4"/>
              </w:rPr>
              <w:t>n</w:t>
            </w:r>
            <w:r>
              <w:t>g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rPr>
                <w:spacing w:val="-4"/>
              </w:rPr>
              <w:t>j</w:t>
            </w:r>
            <w:r>
              <w:rPr>
                <w:spacing w:val="-1"/>
              </w:rPr>
              <w:t>a</w:t>
            </w:r>
            <w:r>
              <w:t>w</w:t>
            </w:r>
            <w:r>
              <w:rPr>
                <w:spacing w:val="3"/>
              </w:rPr>
              <w:t>a</w:t>
            </w:r>
            <w:r>
              <w:t>b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a</w:t>
            </w:r>
            <w:r>
              <w:rPr>
                <w:spacing w:val="4"/>
              </w:rPr>
              <w:t>t</w:t>
            </w:r>
            <w:r>
              <w:rPr>
                <w:spacing w:val="-1"/>
              </w:rPr>
              <w:t>a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>
              <w:rPr>
                <w:spacing w:val="-1"/>
              </w:rPr>
              <w:t>e</w:t>
            </w:r>
            <w:r>
              <w:t>k</w:t>
            </w:r>
            <w:r>
              <w:rPr>
                <w:spacing w:val="-1"/>
              </w:rPr>
              <w:t>e</w:t>
            </w:r>
            <w:r>
              <w:rPr>
                <w:spacing w:val="5"/>
              </w:rPr>
              <w:t>r</w:t>
            </w:r>
            <w:r>
              <w:rPr>
                <w:spacing w:val="-8"/>
              </w:rPr>
              <w:t>j</w:t>
            </w:r>
            <w:r>
              <w:rPr>
                <w:spacing w:val="-1"/>
              </w:rPr>
              <w:t>a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n</w:t>
            </w:r>
            <w:r>
              <w:t>g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spacing w:val="4"/>
              </w:rPr>
              <w:t>d</w:t>
            </w:r>
            <w:r>
              <w:rPr>
                <w:spacing w:val="-4"/>
              </w:rPr>
              <w:t>il</w:t>
            </w:r>
            <w:r>
              <w:rPr>
                <w:spacing w:val="-1"/>
              </w:rPr>
              <w:t>a</w:t>
            </w:r>
            <w:r>
              <w:t>ku</w:t>
            </w:r>
            <w:r>
              <w:rPr>
                <w:spacing w:val="4"/>
              </w:rPr>
              <w:t>k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n</w:t>
            </w:r>
            <w:proofErr w:type="spellEnd"/>
            <w:r>
              <w:t>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  <w:tr w:rsidR="00F7600A">
        <w:trPr>
          <w:trHeight w:hRule="exact" w:val="35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r>
              <w:t>7</w:t>
            </w:r>
          </w:p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103"/>
            </w:pPr>
            <w:proofErr w:type="spellStart"/>
            <w:r>
              <w:rPr>
                <w:spacing w:val="1"/>
              </w:rPr>
              <w:t>P</w:t>
            </w:r>
            <w:r>
              <w:rPr>
                <w:spacing w:val="-1"/>
              </w:rPr>
              <w:t>e</w:t>
            </w:r>
            <w:r>
              <w:rPr>
                <w:spacing w:val="-4"/>
              </w:rPr>
              <w:t>n</w:t>
            </w:r>
            <w:r>
              <w:t>g</w:t>
            </w:r>
            <w:r>
              <w:rPr>
                <w:spacing w:val="-1"/>
              </w:rPr>
              <w:t>e</w:t>
            </w:r>
            <w:r>
              <w:rPr>
                <w:spacing w:val="4"/>
              </w:rPr>
              <w:t>t</w:t>
            </w:r>
            <w:r>
              <w:rPr>
                <w:spacing w:val="-1"/>
              </w:rPr>
              <w:t>a</w:t>
            </w:r>
            <w:r>
              <w:rPr>
                <w:spacing w:val="-4"/>
              </w:rPr>
              <w:t>h</w:t>
            </w:r>
            <w:r>
              <w:t>u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d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k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pu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4"/>
              </w:rPr>
              <w:t>t</w:t>
            </w:r>
            <w:r>
              <w:rPr>
                <w:spacing w:val="-1"/>
              </w:rPr>
              <w:t>e</w:t>
            </w:r>
            <w:r>
              <w:t>kn</w:t>
            </w:r>
            <w:r>
              <w:rPr>
                <w:spacing w:val="-4"/>
              </w:rPr>
              <w:t>i</w:t>
            </w:r>
            <w:r>
              <w:t>s</w:t>
            </w:r>
            <w:proofErr w:type="spellEnd"/>
            <w:r>
              <w:t xml:space="preserve"> </w:t>
            </w:r>
            <w:r>
              <w:rPr>
                <w:spacing w:val="4"/>
              </w:rPr>
              <w:t>d</w:t>
            </w:r>
            <w:r>
              <w:t>i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</w:t>
            </w:r>
            <w:r>
              <w:rPr>
                <w:spacing w:val="-4"/>
              </w:rPr>
              <w:t>i</w:t>
            </w:r>
            <w:r>
              <w:t>d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n</w:t>
            </w:r>
            <w:r>
              <w:rPr>
                <w:spacing w:val="4"/>
              </w:rPr>
              <w:t>g</w:t>
            </w:r>
            <w:r>
              <w:t>n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a</w:t>
            </w:r>
            <w:proofErr w:type="spellEnd"/>
            <w:r>
              <w:t>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  <w:tr w:rsidR="00F7600A">
        <w:trPr>
          <w:trHeight w:hRule="exact" w:val="35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ind w:left="3369" w:right="3374"/>
              <w:jc w:val="center"/>
            </w:pPr>
            <w:proofErr w:type="spellStart"/>
            <w:r>
              <w:rPr>
                <w:b/>
              </w:rPr>
              <w:t>Ni</w:t>
            </w:r>
            <w:r>
              <w:rPr>
                <w:b/>
                <w:spacing w:val="-4"/>
              </w:rPr>
              <w:t>l</w:t>
            </w:r>
            <w:r>
              <w:rPr>
                <w:b/>
              </w:rPr>
              <w:t>ai</w:t>
            </w:r>
            <w:proofErr w:type="spellEnd"/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o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al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  <w:tr w:rsidR="00F7600A">
        <w:trPr>
          <w:trHeight w:hRule="exact" w:val="35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  <w:tc>
          <w:tcPr>
            <w:tcW w:w="7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20" w:lineRule="exact"/>
              <w:ind w:left="3181" w:right="3186"/>
              <w:jc w:val="center"/>
            </w:pPr>
            <w:r>
              <w:rPr>
                <w:b/>
              </w:rPr>
              <w:t>Ra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>-</w:t>
            </w:r>
            <w:r>
              <w:rPr>
                <w:b/>
                <w:spacing w:val="-5"/>
              </w:rPr>
              <w:t>r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Ni</w:t>
            </w:r>
            <w:r>
              <w:rPr>
                <w:b/>
                <w:spacing w:val="-4"/>
              </w:rPr>
              <w:t>l</w:t>
            </w:r>
            <w:r>
              <w:rPr>
                <w:b/>
              </w:rPr>
              <w:t>ai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</w:tr>
    </w:tbl>
    <w:p w:rsidR="00F7600A" w:rsidRDefault="00F7600A">
      <w:pPr>
        <w:spacing w:line="180" w:lineRule="exact"/>
        <w:rPr>
          <w:sz w:val="19"/>
          <w:szCs w:val="19"/>
        </w:rPr>
      </w:pPr>
    </w:p>
    <w:p w:rsidR="00F7600A" w:rsidRDefault="00B363FE">
      <w:pPr>
        <w:spacing w:before="34"/>
        <w:ind w:left="101"/>
      </w:pPr>
      <w:r>
        <w:rPr>
          <w:spacing w:val="-4"/>
        </w:rPr>
        <w:t>K</w:t>
      </w:r>
      <w:r>
        <w:rPr>
          <w:spacing w:val="3"/>
        </w:rPr>
        <w:t>O</w:t>
      </w:r>
      <w:r>
        <w:rPr>
          <w:spacing w:val="-2"/>
        </w:rPr>
        <w:t>M</w:t>
      </w:r>
      <w:r>
        <w:rPr>
          <w:spacing w:val="2"/>
        </w:rPr>
        <w:t>E</w:t>
      </w:r>
      <w:r>
        <w:t>N</w:t>
      </w:r>
      <w:r>
        <w:rPr>
          <w:spacing w:val="1"/>
        </w:rPr>
        <w:t>T</w:t>
      </w:r>
      <w:r>
        <w:rPr>
          <w:spacing w:val="-4"/>
        </w:rPr>
        <w:t>A</w:t>
      </w:r>
      <w:r>
        <w:rPr>
          <w:spacing w:val="-1"/>
        </w:rPr>
        <w:t>R</w:t>
      </w:r>
      <w:r>
        <w:t>/</w:t>
      </w:r>
      <w:r>
        <w:rPr>
          <w:spacing w:val="2"/>
        </w:rPr>
        <w:t xml:space="preserve"> </w:t>
      </w:r>
      <w:r>
        <w:rPr>
          <w:spacing w:val="5"/>
        </w:rPr>
        <w:t>S</w:t>
      </w:r>
      <w:r>
        <w:rPr>
          <w:spacing w:val="-4"/>
        </w:rPr>
        <w:t>A</w:t>
      </w:r>
      <w:r>
        <w:rPr>
          <w:spacing w:val="2"/>
        </w:rPr>
        <w:t>R</w:t>
      </w:r>
      <w:r>
        <w:rPr>
          <w:spacing w:val="-4"/>
        </w:rPr>
        <w:t>A</w:t>
      </w:r>
      <w:r>
        <w:t>N:</w:t>
      </w:r>
    </w:p>
    <w:p w:rsidR="00F7600A" w:rsidRDefault="00B363FE">
      <w:pPr>
        <w:spacing w:line="220" w:lineRule="exact"/>
        <w:ind w:left="117"/>
      </w:pPr>
      <w:r>
        <w:rPr>
          <w:spacing w:val="2"/>
        </w:rPr>
        <w:t>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...............................................................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..............................................</w:t>
      </w:r>
    </w:p>
    <w:p w:rsidR="00F7600A" w:rsidRDefault="00B363FE">
      <w:pPr>
        <w:spacing w:before="34"/>
        <w:ind w:left="117"/>
      </w:pPr>
      <w:r>
        <w:rPr>
          <w:spacing w:val="2"/>
        </w:rPr>
        <w:t>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...............................................................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..............................................</w:t>
      </w:r>
    </w:p>
    <w:p w:rsidR="00F7600A" w:rsidRDefault="00B363FE">
      <w:pPr>
        <w:spacing w:before="34"/>
        <w:ind w:left="117"/>
      </w:pPr>
      <w:r>
        <w:rPr>
          <w:spacing w:val="2"/>
        </w:rPr>
        <w:t>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...............................................................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..............................................</w:t>
      </w:r>
    </w:p>
    <w:p w:rsidR="00F7600A" w:rsidRDefault="00B363FE">
      <w:pPr>
        <w:spacing w:before="34"/>
        <w:ind w:left="117"/>
      </w:pPr>
      <w:r>
        <w:rPr>
          <w:spacing w:val="2"/>
        </w:rPr>
        <w:t>...............................</w:t>
      </w:r>
      <w:r>
        <w:rPr>
          <w:spacing w:val="3"/>
        </w:rPr>
        <w:t>.</w:t>
      </w:r>
      <w:r>
        <w:rPr>
          <w:spacing w:val="2"/>
        </w:rPr>
        <w:t>...............................................................</w:t>
      </w:r>
      <w:r>
        <w:rPr>
          <w:spacing w:val="3"/>
        </w:rPr>
        <w:t>.</w:t>
      </w:r>
      <w:r>
        <w:rPr>
          <w:spacing w:val="2"/>
        </w:rPr>
        <w:t>.................</w:t>
      </w:r>
      <w:r>
        <w:rPr>
          <w:spacing w:val="2"/>
        </w:rPr>
        <w:t>..............</w:t>
      </w:r>
      <w:r>
        <w:rPr>
          <w:spacing w:val="3"/>
        </w:rPr>
        <w:t>.</w:t>
      </w:r>
      <w:r>
        <w:rPr>
          <w:spacing w:val="2"/>
        </w:rPr>
        <w:t>..............................................</w:t>
      </w:r>
    </w:p>
    <w:p w:rsidR="00F7600A" w:rsidRDefault="00B363FE">
      <w:pPr>
        <w:spacing w:before="38"/>
        <w:ind w:left="5367" w:right="1347"/>
        <w:jc w:val="center"/>
      </w:pPr>
      <w:r>
        <w:t>………………………,</w:t>
      </w:r>
      <w:r>
        <w:rPr>
          <w:spacing w:val="4"/>
        </w:rPr>
        <w:t xml:space="preserve"> </w:t>
      </w:r>
      <w:r>
        <w:t>…………20</w:t>
      </w:r>
    </w:p>
    <w:p w:rsidR="00F7600A" w:rsidRDefault="00B363FE">
      <w:pPr>
        <w:spacing w:line="220" w:lineRule="exact"/>
        <w:ind w:left="5888" w:right="1872"/>
        <w:jc w:val="center"/>
      </w:pPr>
      <w:proofErr w:type="spellStart"/>
      <w:r>
        <w:rPr>
          <w:spacing w:val="1"/>
        </w:rPr>
        <w:t>P</w:t>
      </w:r>
      <w:r>
        <w:rPr>
          <w:spacing w:val="3"/>
        </w:rPr>
        <w:t>e</w:t>
      </w:r>
      <w:r>
        <w:rPr>
          <w:spacing w:val="-4"/>
        </w:rPr>
        <w:t>m</w:t>
      </w:r>
      <w:r>
        <w:t>bi</w:t>
      </w:r>
      <w:r>
        <w:rPr>
          <w:spacing w:val="-3"/>
        </w:rPr>
        <w:t>m</w:t>
      </w:r>
      <w:r>
        <w:rPr>
          <w:spacing w:val="4"/>
        </w:rPr>
        <w:t>b</w:t>
      </w:r>
      <w:r>
        <w:rPr>
          <w:spacing w:val="-4"/>
        </w:rPr>
        <w:t>i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L</w:t>
      </w:r>
      <w:r>
        <w:rPr>
          <w:spacing w:val="-1"/>
        </w:rPr>
        <w:t>a</w:t>
      </w:r>
      <w:r>
        <w:t>p</w:t>
      </w:r>
      <w:r>
        <w:rPr>
          <w:spacing w:val="3"/>
        </w:rPr>
        <w:t>a</w:t>
      </w:r>
      <w:r>
        <w:rPr>
          <w:spacing w:val="-4"/>
        </w:rPr>
        <w:t>n</w:t>
      </w:r>
      <w:r>
        <w:t>g</w:t>
      </w:r>
      <w:r>
        <w:rPr>
          <w:spacing w:val="3"/>
        </w:rPr>
        <w:t>a</w:t>
      </w:r>
      <w:r>
        <w:t>n</w:t>
      </w:r>
      <w:proofErr w:type="spellEnd"/>
    </w:p>
    <w:p w:rsidR="00F7600A" w:rsidRDefault="00F7600A">
      <w:pPr>
        <w:spacing w:line="200" w:lineRule="exact"/>
      </w:pPr>
    </w:p>
    <w:p w:rsidR="00F7600A" w:rsidRDefault="00F7600A">
      <w:pPr>
        <w:spacing w:line="200" w:lineRule="exact"/>
      </w:pPr>
    </w:p>
    <w:p w:rsidR="00F7600A" w:rsidRDefault="00F7600A">
      <w:pPr>
        <w:spacing w:before="13" w:line="280" w:lineRule="exact"/>
        <w:rPr>
          <w:sz w:val="28"/>
          <w:szCs w:val="28"/>
        </w:rPr>
      </w:pPr>
    </w:p>
    <w:p w:rsidR="00F7600A" w:rsidRDefault="00B363FE">
      <w:pPr>
        <w:spacing w:line="460" w:lineRule="atLeast"/>
        <w:ind w:left="101" w:right="1540" w:firstLine="5486"/>
      </w:pPr>
      <w:r>
        <w:t>N</w:t>
      </w:r>
      <w:r>
        <w:rPr>
          <w:spacing w:val="3"/>
        </w:rPr>
        <w:t>a</w:t>
      </w:r>
      <w:r>
        <w:rPr>
          <w:spacing w:val="-8"/>
        </w:rPr>
        <w:t>m</w:t>
      </w:r>
      <w:r>
        <w:t>a</w:t>
      </w:r>
      <w:r>
        <w:rPr>
          <w:spacing w:val="1"/>
        </w:rPr>
        <w:t xml:space="preserve"> </w:t>
      </w:r>
      <w:proofErr w:type="spellStart"/>
      <w:r>
        <w:t>d</w:t>
      </w:r>
      <w:r>
        <w:rPr>
          <w:spacing w:val="3"/>
        </w:rPr>
        <w:t>a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4"/>
        </w:rPr>
        <w:t>t</w:t>
      </w:r>
      <w:r>
        <w:rPr>
          <w:spacing w:val="-1"/>
        </w:rPr>
        <w:t>e</w:t>
      </w:r>
      <w:r>
        <w:rPr>
          <w:spacing w:val="-8"/>
        </w:rPr>
        <w:t>m</w:t>
      </w:r>
      <w:r>
        <w:rPr>
          <w:spacing w:val="4"/>
        </w:rPr>
        <w:t>p</w:t>
      </w:r>
      <w:r>
        <w:rPr>
          <w:spacing w:val="3"/>
        </w:rPr>
        <w:t>e</w:t>
      </w:r>
      <w:r>
        <w:t>l</w:t>
      </w:r>
      <w:proofErr w:type="spellEnd"/>
      <w:r>
        <w:rPr>
          <w:spacing w:val="-6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1"/>
        </w:rPr>
        <w:t>r</w:t>
      </w:r>
      <w:r>
        <w:t>u</w:t>
      </w:r>
      <w:r>
        <w:rPr>
          <w:spacing w:val="-2"/>
        </w:rPr>
        <w:t>s</w:t>
      </w:r>
      <w:r>
        <w:rPr>
          <w:spacing w:val="3"/>
        </w:rPr>
        <w:t>a</w:t>
      </w:r>
      <w:r>
        <w:rPr>
          <w:spacing w:val="-4"/>
        </w:rPr>
        <w:t>h</w:t>
      </w:r>
      <w:r>
        <w:rPr>
          <w:spacing w:val="3"/>
        </w:rPr>
        <w:t>aa</w:t>
      </w:r>
      <w:r>
        <w:rPr>
          <w:spacing w:val="-4"/>
        </w:rPr>
        <w:t>n</w:t>
      </w:r>
      <w:r>
        <w:t xml:space="preserve">. </w:t>
      </w:r>
      <w:proofErr w:type="spellStart"/>
      <w:r>
        <w:rPr>
          <w:spacing w:val="-4"/>
        </w:rPr>
        <w:t>K</w:t>
      </w:r>
      <w:r>
        <w:rPr>
          <w:spacing w:val="-1"/>
        </w:rPr>
        <w:t>e</w:t>
      </w:r>
      <w:r>
        <w:rPr>
          <w:spacing w:val="4"/>
        </w:rPr>
        <w:t>t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rPr>
          <w:spacing w:val="-4"/>
        </w:rPr>
        <w:t>n</w:t>
      </w:r>
      <w:r>
        <w:t>g</w:t>
      </w:r>
      <w:r>
        <w:rPr>
          <w:spacing w:val="3"/>
        </w:rPr>
        <w:t>a</w:t>
      </w:r>
      <w:r>
        <w:rPr>
          <w:spacing w:val="-4"/>
        </w:rPr>
        <w:t>n</w:t>
      </w:r>
      <w:proofErr w:type="spellEnd"/>
      <w:r>
        <w:t>:</w:t>
      </w:r>
    </w:p>
    <w:p w:rsidR="00F7600A" w:rsidRDefault="00B363FE">
      <w:pPr>
        <w:spacing w:line="220" w:lineRule="exact"/>
        <w:ind w:left="425" w:right="653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1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m</w:t>
      </w:r>
      <w:proofErr w:type="spellEnd"/>
      <w:proofErr w:type="gram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ben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ang</w:t>
      </w:r>
      <w:r>
        <w:rPr>
          <w:rFonts w:ascii="Arial" w:eastAsia="Arial" w:hAnsi="Arial" w:cs="Arial"/>
          <w:spacing w:val="-4"/>
        </w:rPr>
        <w:t>k</w:t>
      </w:r>
      <w:r>
        <w:rPr>
          <w:rFonts w:ascii="Arial" w:eastAsia="Arial" w:hAnsi="Arial" w:cs="Arial"/>
        </w:rPr>
        <w:t>a</w:t>
      </w:r>
      <w:proofErr w:type="spellEnd"/>
    </w:p>
    <w:p w:rsidR="00F7600A" w:rsidRDefault="00B363FE">
      <w:pPr>
        <w:spacing w:line="220" w:lineRule="exact"/>
        <w:ind w:left="809"/>
      </w:pPr>
      <w:proofErr w:type="spellStart"/>
      <w:r>
        <w:rPr>
          <w:b/>
          <w:spacing w:val="1"/>
        </w:rPr>
        <w:t>S</w:t>
      </w:r>
      <w:r>
        <w:rPr>
          <w:b/>
          <w:spacing w:val="-3"/>
        </w:rPr>
        <w:t>k</w:t>
      </w:r>
      <w:r>
        <w:rPr>
          <w:b/>
          <w:spacing w:val="4"/>
        </w:rPr>
        <w:t>a</w:t>
      </w:r>
      <w:r>
        <w:rPr>
          <w:b/>
          <w:spacing w:val="-4"/>
        </w:rPr>
        <w:t>l</w:t>
      </w:r>
      <w:r>
        <w:rPr>
          <w:b/>
        </w:rPr>
        <w:t>a</w:t>
      </w:r>
      <w:proofErr w:type="spellEnd"/>
      <w:r>
        <w:rPr>
          <w:b/>
          <w:spacing w:val="2"/>
        </w:rPr>
        <w:t xml:space="preserve"> </w:t>
      </w:r>
      <w:proofErr w:type="spellStart"/>
      <w:r>
        <w:rPr>
          <w:b/>
          <w:spacing w:val="-2"/>
        </w:rPr>
        <w:t>P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i</w:t>
      </w:r>
      <w:r>
        <w:rPr>
          <w:b/>
          <w:spacing w:val="-3"/>
        </w:rPr>
        <w:t>l</w:t>
      </w:r>
      <w:r>
        <w:rPr>
          <w:b/>
        </w:rPr>
        <w:t>aia</w:t>
      </w:r>
      <w:r>
        <w:rPr>
          <w:b/>
          <w:spacing w:val="1"/>
        </w:rPr>
        <w:t>n</w:t>
      </w:r>
      <w:proofErr w:type="spellEnd"/>
      <w:r>
        <w:rPr>
          <w:b/>
        </w:rPr>
        <w:t>:</w:t>
      </w:r>
    </w:p>
    <w:p w:rsidR="00F7600A" w:rsidRDefault="00B363FE">
      <w:pPr>
        <w:spacing w:line="220" w:lineRule="exact"/>
        <w:ind w:left="809"/>
      </w:pPr>
      <w:r>
        <w:t>90</w:t>
      </w:r>
      <w:r>
        <w:rPr>
          <w:spacing w:val="1"/>
        </w:rPr>
        <w:t>-</w:t>
      </w:r>
      <w:r>
        <w:t xml:space="preserve">100  </w:t>
      </w:r>
      <w:r>
        <w:rPr>
          <w:spacing w:val="14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3"/>
        </w:rPr>
        <w:t>e</w:t>
      </w:r>
      <w:r>
        <w:rPr>
          <w:spacing w:val="-8"/>
        </w:rPr>
        <w:t>m</w:t>
      </w:r>
      <w:r>
        <w:t>u</w:t>
      </w:r>
      <w:r>
        <w:rPr>
          <w:spacing w:val="3"/>
        </w:rPr>
        <w:t>a</w:t>
      </w:r>
      <w:r>
        <w:rPr>
          <w:spacing w:val="-2"/>
        </w:rPr>
        <w:t>s</w:t>
      </w:r>
      <w:r>
        <w:t>k</w:t>
      </w:r>
      <w:r>
        <w:rPr>
          <w:spacing w:val="3"/>
        </w:rPr>
        <w:t>a</w:t>
      </w:r>
      <w:r>
        <w:t>n</w:t>
      </w:r>
      <w:proofErr w:type="spellEnd"/>
    </w:p>
    <w:p w:rsidR="00F7600A" w:rsidRDefault="00B363FE">
      <w:pPr>
        <w:spacing w:line="220" w:lineRule="exact"/>
        <w:ind w:left="809"/>
      </w:pPr>
      <w:r>
        <w:t>80</w:t>
      </w:r>
      <w:r>
        <w:rPr>
          <w:spacing w:val="1"/>
        </w:rPr>
        <w:t>-</w:t>
      </w:r>
      <w:r>
        <w:t xml:space="preserve">89    </w:t>
      </w:r>
      <w:r>
        <w:rPr>
          <w:spacing w:val="14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-1"/>
        </w:rPr>
        <w:t>a</w:t>
      </w:r>
      <w:r>
        <w:rPr>
          <w:spacing w:val="-4"/>
        </w:rPr>
        <w:t>n</w:t>
      </w:r>
      <w:r>
        <w:t>g</w:t>
      </w:r>
      <w:r>
        <w:rPr>
          <w:spacing w:val="-1"/>
        </w:rPr>
        <w:t>a</w:t>
      </w:r>
      <w:r>
        <w:t>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Ba</w:t>
      </w:r>
      <w:r>
        <w:rPr>
          <w:spacing w:val="-8"/>
        </w:rPr>
        <w:t>i</w:t>
      </w:r>
      <w:r>
        <w:t>k</w:t>
      </w:r>
      <w:proofErr w:type="spellEnd"/>
    </w:p>
    <w:p w:rsidR="00F7600A" w:rsidRDefault="00B363FE">
      <w:pPr>
        <w:spacing w:before="2"/>
        <w:ind w:left="809"/>
      </w:pPr>
      <w:r>
        <w:t>70</w:t>
      </w:r>
      <w:r>
        <w:rPr>
          <w:spacing w:val="1"/>
        </w:rPr>
        <w:t>-</w:t>
      </w:r>
      <w:r>
        <w:t xml:space="preserve">79    </w:t>
      </w:r>
      <w:r>
        <w:rPr>
          <w:spacing w:val="14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3"/>
        </w:rPr>
        <w:t>a</w:t>
      </w:r>
      <w:r>
        <w:rPr>
          <w:spacing w:val="-8"/>
        </w:rPr>
        <w:t>i</w:t>
      </w:r>
      <w:r>
        <w:t>k</w:t>
      </w:r>
      <w:proofErr w:type="spellEnd"/>
    </w:p>
    <w:p w:rsidR="00F7600A" w:rsidRDefault="00B363FE">
      <w:pPr>
        <w:spacing w:line="220" w:lineRule="exact"/>
        <w:ind w:left="809"/>
      </w:pPr>
      <w:r>
        <w:t>60</w:t>
      </w:r>
      <w:r>
        <w:rPr>
          <w:spacing w:val="1"/>
        </w:rPr>
        <w:t>-</w:t>
      </w:r>
      <w:r>
        <w:t xml:space="preserve">69    </w:t>
      </w:r>
      <w:r>
        <w:rPr>
          <w:spacing w:val="14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C</w:t>
      </w:r>
      <w:r>
        <w:t>ukup</w:t>
      </w:r>
      <w:proofErr w:type="spellEnd"/>
    </w:p>
    <w:p w:rsidR="00F7600A" w:rsidRDefault="00F7600A">
      <w:pPr>
        <w:spacing w:before="1" w:line="240" w:lineRule="exact"/>
        <w:rPr>
          <w:sz w:val="24"/>
          <w:szCs w:val="24"/>
        </w:rPr>
      </w:pPr>
    </w:p>
    <w:p w:rsidR="00F7600A" w:rsidRDefault="00B363FE" w:rsidP="007F61F7">
      <w:pPr>
        <w:spacing w:line="250" w:lineRule="auto"/>
        <w:ind w:left="821" w:right="563" w:hanging="3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2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or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8"/>
        </w:rPr>
        <w:t>l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>an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ud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da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3"/>
        </w:rPr>
        <w:t>an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>e</w:t>
      </w:r>
      <w:r>
        <w:rPr>
          <w:rFonts w:ascii="Arial" w:eastAsia="Arial" w:hAnsi="Arial" w:cs="Arial"/>
        </w:rPr>
        <w:t>h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/U</w:t>
      </w:r>
      <w:r>
        <w:rPr>
          <w:rFonts w:ascii="Arial" w:eastAsia="Arial" w:hAnsi="Arial" w:cs="Arial"/>
          <w:spacing w:val="-3"/>
        </w:rPr>
        <w:t>M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>k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7"/>
        </w:rPr>
        <w:t>m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-4"/>
        </w:rPr>
        <w:t>k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5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od</w:t>
      </w:r>
      <w:r>
        <w:rPr>
          <w:rFonts w:ascii="Arial" w:eastAsia="Arial" w:hAnsi="Arial" w:cs="Arial"/>
        </w:rPr>
        <w:t>i via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7"/>
        </w:rPr>
        <w:t>m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 xml:space="preserve">il </w:t>
      </w:r>
      <w:proofErr w:type="gramStart"/>
      <w:r>
        <w:rPr>
          <w:rFonts w:ascii="Arial" w:eastAsia="Arial" w:hAnsi="Arial" w:cs="Arial"/>
          <w:spacing w:val="-5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od</w:t>
      </w:r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spacing w:val="-7"/>
        </w:rPr>
        <w:t>m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sin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7"/>
        </w:rPr>
        <w:t>m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sing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lam</w:t>
      </w:r>
      <w:proofErr w:type="spellEnd"/>
      <w:r>
        <w:rPr>
          <w:rFonts w:ascii="Arial" w:eastAsia="Arial" w:hAnsi="Arial" w:cs="Arial"/>
          <w:spacing w:val="-10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be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>j</w:t>
      </w:r>
      <w:r>
        <w:rPr>
          <w:rFonts w:ascii="Arial" w:eastAsia="Arial" w:hAnsi="Arial" w:cs="Arial"/>
          <w:spacing w:val="1"/>
        </w:rPr>
        <w:t>pg</w:t>
      </w:r>
      <w:r>
        <w:rPr>
          <w:rFonts w:ascii="Arial" w:eastAsia="Arial" w:hAnsi="Arial" w:cs="Arial"/>
          <w:spacing w:val="-4"/>
        </w:rPr>
        <w:t>/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4"/>
        </w:rPr>
        <w:t>k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7"/>
        </w:rPr>
        <w:t>m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4"/>
        </w:rPr>
        <w:t>v</w:t>
      </w:r>
      <w:r>
        <w:rPr>
          <w:rFonts w:ascii="Arial" w:eastAsia="Arial" w:hAnsi="Arial" w:cs="Arial"/>
        </w:rPr>
        <w:t>ia</w:t>
      </w:r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-4"/>
        </w:rPr>
        <w:t>k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4"/>
        </w:rPr>
        <w:t>s</w:t>
      </w:r>
      <w:r>
        <w:rPr>
          <w:rFonts w:ascii="Arial" w:eastAsia="Arial" w:hAnsi="Arial" w:cs="Arial"/>
          <w:spacing w:val="-3"/>
        </w:rPr>
        <w:t>ua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ro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i.</w:t>
      </w:r>
      <w:bookmarkStart w:id="0" w:name="_GoBack"/>
      <w:bookmarkEnd w:id="0"/>
    </w:p>
    <w:p w:rsidR="00F7600A" w:rsidRDefault="00B363FE">
      <w:pPr>
        <w:ind w:left="425" w:right="6742"/>
        <w:jc w:val="center"/>
        <w:rPr>
          <w:rFonts w:ascii="Arial" w:eastAsia="Arial" w:hAnsi="Arial" w:cs="Arial"/>
        </w:rPr>
        <w:sectPr w:rsidR="00F7600A">
          <w:headerReference w:type="default" r:id="rId7"/>
          <w:pgSz w:w="11920" w:h="16840"/>
          <w:pgMar w:top="1680" w:right="620" w:bottom="280" w:left="1600" w:header="1443" w:footer="0" w:gutter="0"/>
          <w:cols w:space="720"/>
        </w:sectPr>
      </w:pPr>
      <w:r>
        <w:rPr>
          <w:rFonts w:ascii="Arial" w:eastAsia="Arial" w:hAnsi="Arial" w:cs="Arial"/>
          <w:spacing w:val="1"/>
        </w:rPr>
        <w:t>3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2"/>
        </w:rPr>
        <w:t>*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k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3"/>
        </w:rPr>
        <w:t>er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u</w:t>
      </w:r>
      <w:proofErr w:type="spellEnd"/>
    </w:p>
    <w:p w:rsidR="00F7600A" w:rsidRDefault="00F7600A">
      <w:pPr>
        <w:spacing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313"/>
        <w:gridCol w:w="1460"/>
        <w:gridCol w:w="1405"/>
        <w:gridCol w:w="1396"/>
        <w:gridCol w:w="1709"/>
      </w:tblGrid>
      <w:tr w:rsidR="00F7600A">
        <w:trPr>
          <w:trHeight w:hRule="exact" w:val="101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F7600A">
            <w:pPr>
              <w:spacing w:before="6" w:line="240" w:lineRule="exact"/>
              <w:rPr>
                <w:sz w:val="24"/>
                <w:szCs w:val="24"/>
              </w:rPr>
            </w:pPr>
          </w:p>
          <w:p w:rsidR="00F7600A" w:rsidRDefault="00B363FE">
            <w:pPr>
              <w:ind w:left="10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NO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F7600A">
            <w:pPr>
              <w:spacing w:before="9" w:line="240" w:lineRule="exact"/>
              <w:rPr>
                <w:sz w:val="24"/>
                <w:szCs w:val="24"/>
              </w:rPr>
            </w:pPr>
          </w:p>
          <w:p w:rsidR="00F7600A" w:rsidRDefault="00B363FE">
            <w:pPr>
              <w:spacing w:line="240" w:lineRule="exact"/>
              <w:ind w:left="531" w:right="504" w:firstLine="36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VAR</w:t>
            </w:r>
            <w:r>
              <w:rPr>
                <w:b/>
                <w:spacing w:val="-6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pacing w:val="5"/>
                <w:sz w:val="22"/>
                <w:szCs w:val="22"/>
              </w:rPr>
              <w:t>B</w:t>
            </w:r>
            <w:r>
              <w:rPr>
                <w:b/>
                <w:spacing w:val="-3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 xml:space="preserve">L </w:t>
            </w:r>
            <w:r>
              <w:rPr>
                <w:b/>
                <w:spacing w:val="1"/>
                <w:sz w:val="22"/>
                <w:szCs w:val="22"/>
              </w:rPr>
              <w:t>PEN</w:t>
            </w:r>
            <w:r>
              <w:rPr>
                <w:b/>
                <w:spacing w:val="-6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LA</w:t>
            </w:r>
            <w:r>
              <w:rPr>
                <w:b/>
                <w:spacing w:val="-6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F7600A">
            <w:pPr>
              <w:spacing w:before="6" w:line="240" w:lineRule="exact"/>
              <w:rPr>
                <w:sz w:val="24"/>
                <w:szCs w:val="24"/>
              </w:rPr>
            </w:pPr>
          </w:p>
          <w:p w:rsidR="00F7600A" w:rsidRDefault="00B363FE">
            <w:pPr>
              <w:ind w:left="331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C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5"/>
                <w:sz w:val="22"/>
                <w:szCs w:val="22"/>
              </w:rPr>
              <w:t>K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P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F7600A">
            <w:pPr>
              <w:spacing w:before="6" w:line="240" w:lineRule="exact"/>
              <w:rPr>
                <w:sz w:val="24"/>
                <w:szCs w:val="24"/>
              </w:rPr>
            </w:pPr>
          </w:p>
          <w:p w:rsidR="00F7600A" w:rsidRDefault="00B363FE">
            <w:pPr>
              <w:ind w:left="415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BA</w:t>
            </w:r>
            <w:r>
              <w:rPr>
                <w:b/>
                <w:spacing w:val="-5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K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F7600A">
            <w:pPr>
              <w:spacing w:before="9" w:line="240" w:lineRule="exact"/>
              <w:rPr>
                <w:sz w:val="24"/>
                <w:szCs w:val="24"/>
              </w:rPr>
            </w:pPr>
          </w:p>
          <w:p w:rsidR="00F7600A" w:rsidRDefault="00B363FE">
            <w:pPr>
              <w:spacing w:line="240" w:lineRule="exact"/>
              <w:ind w:left="407" w:right="200" w:hanging="176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AN</w:t>
            </w:r>
            <w:r>
              <w:rPr>
                <w:b/>
                <w:spacing w:val="-3"/>
                <w:sz w:val="22"/>
                <w:szCs w:val="22"/>
              </w:rPr>
              <w:t>G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 xml:space="preserve">T </w:t>
            </w:r>
            <w:r>
              <w:rPr>
                <w:b/>
                <w:spacing w:val="1"/>
                <w:sz w:val="22"/>
                <w:szCs w:val="22"/>
              </w:rPr>
              <w:t>BA</w:t>
            </w:r>
            <w:r>
              <w:rPr>
                <w:b/>
                <w:spacing w:val="-5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K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7600A" w:rsidRDefault="00F7600A">
            <w:pPr>
              <w:spacing w:before="6" w:line="240" w:lineRule="exact"/>
              <w:rPr>
                <w:sz w:val="24"/>
                <w:szCs w:val="24"/>
              </w:rPr>
            </w:pPr>
          </w:p>
          <w:p w:rsidR="00F7600A" w:rsidRDefault="00B363FE">
            <w:pPr>
              <w:ind w:left="10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UA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KA</w:t>
            </w:r>
            <w:r>
              <w:rPr>
                <w:b/>
                <w:sz w:val="22"/>
                <w:szCs w:val="22"/>
              </w:rPr>
              <w:t>N</w:t>
            </w:r>
          </w:p>
        </w:tc>
      </w:tr>
      <w:tr w:rsidR="00F7600A">
        <w:trPr>
          <w:trHeight w:hRule="exact" w:val="24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F7600A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7600A" w:rsidRDefault="00B363FE">
            <w:pPr>
              <w:spacing w:line="220" w:lineRule="exact"/>
              <w:ind w:left="456" w:right="456"/>
              <w:jc w:val="center"/>
            </w:pPr>
            <w:r>
              <w:t>60</w:t>
            </w:r>
            <w:r>
              <w:rPr>
                <w:spacing w:val="1"/>
              </w:rPr>
              <w:t>-</w:t>
            </w:r>
            <w:r>
              <w:t>69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7600A" w:rsidRDefault="00B363FE">
            <w:pPr>
              <w:spacing w:line="220" w:lineRule="exact"/>
              <w:ind w:left="463"/>
            </w:pPr>
            <w:r>
              <w:t>70</w:t>
            </w:r>
            <w:r>
              <w:rPr>
                <w:spacing w:val="1"/>
              </w:rPr>
              <w:t>-</w:t>
            </w:r>
            <w:r>
              <w:t>79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7600A" w:rsidRDefault="00B363FE">
            <w:pPr>
              <w:spacing w:line="220" w:lineRule="exact"/>
              <w:ind w:left="455"/>
            </w:pPr>
            <w:r>
              <w:t>80</w:t>
            </w:r>
            <w:r>
              <w:rPr>
                <w:spacing w:val="1"/>
              </w:rPr>
              <w:t>-</w:t>
            </w:r>
            <w:r>
              <w:t>89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7600A" w:rsidRDefault="00B363FE">
            <w:pPr>
              <w:spacing w:line="220" w:lineRule="exact"/>
              <w:ind w:left="563"/>
            </w:pPr>
            <w:r>
              <w:t>90</w:t>
            </w:r>
            <w:r>
              <w:rPr>
                <w:spacing w:val="1"/>
              </w:rPr>
              <w:t>-</w:t>
            </w:r>
            <w:r>
              <w:t>100</w:t>
            </w:r>
          </w:p>
        </w:tc>
      </w:tr>
      <w:tr w:rsidR="00F7600A">
        <w:trPr>
          <w:trHeight w:hRule="exact" w:val="111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fo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anc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 xml:space="preserve"> (</w:t>
            </w:r>
            <w:proofErr w:type="spellStart"/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k</w:t>
            </w:r>
            <w:proofErr w:type="spellEnd"/>
          </w:p>
          <w:p w:rsidR="00F7600A" w:rsidRDefault="00B363FE">
            <w:pPr>
              <w:spacing w:before="3"/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rj</w:t>
            </w:r>
            <w:r>
              <w:rPr>
                <w:spacing w:val="-2"/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ukup</w:t>
            </w:r>
            <w:proofErr w:type="spellEnd"/>
          </w:p>
          <w:p w:rsidR="00F7600A" w:rsidRDefault="00B363FE">
            <w:pPr>
              <w:ind w:left="103" w:right="1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nunjukk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tas</w:t>
            </w:r>
            <w:proofErr w:type="spellEnd"/>
            <w:r>
              <w:rPr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396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nunjukk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tas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34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nunjukk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tas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  <w:p w:rsidR="00F7600A" w:rsidRDefault="00B363FE">
            <w:pPr>
              <w:ind w:left="103" w:right="162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mua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nunjukk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tas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</w:tr>
      <w:tr w:rsidR="00F7600A">
        <w:trPr>
          <w:trHeight w:hRule="exact" w:val="130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before="1" w:line="240" w:lineRule="exact"/>
              <w:ind w:left="103" w:right="241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de</w:t>
            </w:r>
            <w:r>
              <w:rPr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ka</w:t>
            </w:r>
            <w:r>
              <w:rPr>
                <w:sz w:val="22"/>
                <w:szCs w:val="22"/>
              </w:rPr>
              <w:t>p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(</w:t>
            </w:r>
            <w:proofErr w:type="spellStart"/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op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sa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ke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an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ukup</w:t>
            </w:r>
            <w:proofErr w:type="spellEnd"/>
          </w:p>
          <w:p w:rsidR="00F7600A" w:rsidRDefault="00B363FE">
            <w:pPr>
              <w:ind w:left="103" w:right="218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tuh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24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nunjukk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tuh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23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nunjukk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tuh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  <w:p w:rsidR="00F7600A" w:rsidRDefault="00B363FE">
            <w:pPr>
              <w:ind w:left="103" w:right="96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mua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nunjukk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tuh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</w:tr>
      <w:tr w:rsidR="00F7600A">
        <w:trPr>
          <w:trHeight w:hRule="exact" w:val="111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rj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  <w:proofErr w:type="spellEnd"/>
            <w:r>
              <w:rPr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m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ukup</w:t>
            </w:r>
            <w:proofErr w:type="spellEnd"/>
          </w:p>
          <w:p w:rsidR="00F7600A" w:rsidRDefault="00B363FE">
            <w:pPr>
              <w:ind w:left="103" w:right="89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4"/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19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im</w:t>
            </w:r>
            <w:proofErr w:type="spellEnd"/>
            <w:r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185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im</w:t>
            </w:r>
            <w:proofErr w:type="spellEnd"/>
            <w:r>
              <w:rPr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  <w:p w:rsidR="00F7600A" w:rsidRDefault="00B363FE">
            <w:pPr>
              <w:ind w:left="103" w:right="8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mua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proofErr w:type="spellEnd"/>
          </w:p>
        </w:tc>
      </w:tr>
      <w:tr w:rsidR="00F7600A">
        <w:trPr>
          <w:trHeight w:hRule="exact" w:val="111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3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ukup</w:t>
            </w:r>
            <w:proofErr w:type="spellEnd"/>
          </w:p>
          <w:p w:rsidR="00F7600A" w:rsidRDefault="00B363FE">
            <w:pPr>
              <w:ind w:left="103" w:right="14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ktu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di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</w:p>
          <w:p w:rsidR="00F7600A" w:rsidRDefault="00B363FE">
            <w:pPr>
              <w:ind w:left="103" w:right="36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ktu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di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2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4"/>
                <w:sz w:val="16"/>
                <w:szCs w:val="16"/>
              </w:rPr>
              <w:t>w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</w:t>
            </w:r>
            <w:proofErr w:type="spellEnd"/>
          </w:p>
          <w:p w:rsidR="00F7600A" w:rsidRDefault="00B363FE">
            <w:pPr>
              <w:ind w:left="103" w:right="196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ad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ktu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4"/>
                <w:sz w:val="16"/>
                <w:szCs w:val="16"/>
              </w:rPr>
              <w:t>w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</w:t>
            </w:r>
            <w:proofErr w:type="spellEnd"/>
          </w:p>
          <w:p w:rsidR="00F7600A" w:rsidRDefault="00B363FE">
            <w:pPr>
              <w:ind w:left="103" w:right="8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di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3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</w:tc>
      </w:tr>
      <w:tr w:rsidR="00F7600A">
        <w:trPr>
          <w:trHeight w:hRule="exact" w:val="111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ua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  <w:proofErr w:type="spellEnd"/>
          </w:p>
          <w:p w:rsidR="00F7600A" w:rsidRDefault="00B363FE">
            <w:pPr>
              <w:spacing w:before="3"/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un</w:t>
            </w:r>
            <w:r>
              <w:rPr>
                <w:spacing w:val="3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ka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ukup</w:t>
            </w:r>
            <w:proofErr w:type="spellEnd"/>
          </w:p>
          <w:p w:rsidR="00F7600A" w:rsidRDefault="00B363FE">
            <w:pPr>
              <w:ind w:left="103" w:right="16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mun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ingkung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112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mun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ingkung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4"/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10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mun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ingkung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4"/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</w:p>
          <w:p w:rsidR="00F7600A" w:rsidRDefault="00B363FE">
            <w:pPr>
              <w:ind w:left="103" w:right="18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mun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ngkung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mua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</w:tc>
      </w:tr>
      <w:tr w:rsidR="00F7600A">
        <w:trPr>
          <w:trHeight w:hRule="exact" w:val="102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before="1" w:line="240" w:lineRule="exact"/>
              <w:ind w:left="103" w:right="370"/>
              <w:rPr>
                <w:sz w:val="22"/>
                <w:szCs w:val="22"/>
              </w:rPr>
            </w:pPr>
            <w:proofErr w:type="spellStart"/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na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j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b</w:t>
            </w:r>
            <w:proofErr w:type="spellEnd"/>
            <w:r>
              <w:rPr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eke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</w:p>
          <w:p w:rsidR="00F7600A" w:rsidRDefault="00B363FE">
            <w:pPr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ak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ukup</w:t>
            </w:r>
            <w:proofErr w:type="spellEnd"/>
          </w:p>
          <w:p w:rsidR="00F7600A" w:rsidRDefault="00B363FE">
            <w:pPr>
              <w:ind w:left="103" w:right="37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31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309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21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4"/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mua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</w:tc>
      </w:tr>
      <w:tr w:rsidR="00F7600A">
        <w:trPr>
          <w:trHeight w:hRule="exact" w:val="14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240" w:lineRule="exact"/>
              <w:ind w:left="103"/>
              <w:rPr>
                <w:sz w:val="22"/>
                <w:szCs w:val="22"/>
              </w:rPr>
            </w:pPr>
            <w:proofErr w:type="spellStart"/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eng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  <w:p w:rsidR="00F7600A" w:rsidRDefault="00B363FE">
            <w:pPr>
              <w:spacing w:before="7" w:line="240" w:lineRule="exact"/>
              <w:ind w:left="103" w:right="282"/>
              <w:rPr>
                <w:sz w:val="22"/>
                <w:szCs w:val="22"/>
              </w:rPr>
            </w:pPr>
            <w:proofErr w:type="spellStart"/>
            <w:r>
              <w:rPr>
                <w:spacing w:val="-2"/>
                <w:sz w:val="22"/>
                <w:szCs w:val="22"/>
              </w:rPr>
              <w:t>ke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2"/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i </w:t>
            </w:r>
            <w:proofErr w:type="spellStart"/>
            <w:r>
              <w:rPr>
                <w:spacing w:val="2"/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ang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ukup</w:t>
            </w:r>
            <w:proofErr w:type="spellEnd"/>
          </w:p>
          <w:p w:rsidR="00F7600A" w:rsidRDefault="00B363FE">
            <w:pPr>
              <w:ind w:left="103" w:right="209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ngi</w:t>
            </w:r>
            <w:r>
              <w:rPr>
                <w:spacing w:val="4"/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nt</w:t>
            </w:r>
            <w:r>
              <w:rPr>
                <w:spacing w:val="3"/>
                <w:sz w:val="16"/>
                <w:szCs w:val="16"/>
              </w:rPr>
              <w:t>i</w:t>
            </w:r>
            <w:r>
              <w:rPr>
                <w:spacing w:val="-5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me</w:t>
            </w:r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6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15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ngi</w:t>
            </w:r>
            <w:r>
              <w:rPr>
                <w:spacing w:val="4"/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nt</w:t>
            </w:r>
            <w:r>
              <w:rPr>
                <w:spacing w:val="3"/>
                <w:sz w:val="16"/>
                <w:szCs w:val="16"/>
              </w:rPr>
              <w:t>i</w:t>
            </w:r>
            <w:r>
              <w:rPr>
                <w:spacing w:val="-5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me</w:t>
            </w:r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6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</w:p>
          <w:p w:rsidR="00F7600A" w:rsidRDefault="00B363FE">
            <w:pPr>
              <w:ind w:left="103" w:right="145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ngi</w:t>
            </w:r>
            <w:r>
              <w:rPr>
                <w:spacing w:val="4"/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nt</w:t>
            </w:r>
            <w:r>
              <w:rPr>
                <w:spacing w:val="3"/>
                <w:sz w:val="16"/>
                <w:szCs w:val="16"/>
              </w:rPr>
              <w:t>i</w:t>
            </w:r>
            <w:r>
              <w:rPr>
                <w:spacing w:val="-5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me</w:t>
            </w:r>
            <w:r>
              <w:rPr>
                <w:spacing w:val="-3"/>
                <w:sz w:val="16"/>
                <w:szCs w:val="16"/>
              </w:rPr>
              <w:t>c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6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ik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00A" w:rsidRDefault="00B363FE">
            <w:pPr>
              <w:spacing w:line="160" w:lineRule="exact"/>
              <w:ind w:left="103"/>
              <w:rPr>
                <w:sz w:val="16"/>
                <w:szCs w:val="16"/>
              </w:rPr>
            </w:pPr>
            <w:proofErr w:type="spellStart"/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wa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mampu</w:t>
            </w:r>
            <w:proofErr w:type="spellEnd"/>
          </w:p>
          <w:p w:rsidR="00F7600A" w:rsidRDefault="00B363FE">
            <w:pPr>
              <w:ind w:left="103" w:right="21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ngi</w:t>
            </w:r>
            <w:r>
              <w:rPr>
                <w:spacing w:val="4"/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nt</w:t>
            </w:r>
            <w:r>
              <w:rPr>
                <w:spacing w:val="3"/>
                <w:sz w:val="16"/>
                <w:szCs w:val="16"/>
              </w:rPr>
              <w:t>i</w:t>
            </w:r>
            <w:r>
              <w:rPr>
                <w:spacing w:val="-5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ik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pacing w:val="3"/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ec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6"/>
                <w:sz w:val="16"/>
                <w:szCs w:val="16"/>
              </w:rPr>
              <w:t>s</w:t>
            </w:r>
            <w:r>
              <w:rPr>
                <w:spacing w:val="-4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4"/>
                <w:sz w:val="16"/>
                <w:szCs w:val="16"/>
              </w:rPr>
              <w:t>k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ja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4"/>
                <w:sz w:val="16"/>
                <w:szCs w:val="16"/>
              </w:rPr>
              <w:t>n</w:t>
            </w:r>
            <w:r>
              <w:rPr>
                <w:spacing w:val="-8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4"/>
                <w:sz w:val="16"/>
                <w:szCs w:val="16"/>
              </w:rPr>
              <w:t>d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>
              <w:rPr>
                <w:spacing w:val="-4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mua</w:t>
            </w:r>
            <w:r>
              <w:rPr>
                <w:spacing w:val="2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proofErr w:type="spellEnd"/>
          </w:p>
        </w:tc>
      </w:tr>
    </w:tbl>
    <w:p w:rsidR="00F7600A" w:rsidRDefault="00F7600A">
      <w:pPr>
        <w:spacing w:before="2" w:line="240" w:lineRule="exact"/>
        <w:rPr>
          <w:sz w:val="24"/>
          <w:szCs w:val="24"/>
        </w:rPr>
      </w:pPr>
    </w:p>
    <w:p w:rsidR="00F7600A" w:rsidRDefault="00B363FE">
      <w:pPr>
        <w:spacing w:before="29"/>
        <w:ind w:left="101"/>
        <w:rPr>
          <w:sz w:val="24"/>
          <w:szCs w:val="24"/>
        </w:rPr>
      </w:pPr>
      <w:r>
        <w:pict>
          <v:group id="_x0000_s1036" style="position:absolute;left:0;text-align:left;margin-left:451.25pt;margin-top:98.55pt;width:75.65pt;height:26.2pt;z-index:-251658752;mso-position-horizontal-relative:page;mso-position-vertical-relative:page" coordorigin="9025,1971" coordsize="1513,524">
            <v:shape id="_x0000_s1038" style="position:absolute;left:9035;top:1981;width:1493;height:252" coordorigin="9035,1981" coordsize="1493,252" path="m9035,2233r1493,l10528,1981r-1493,l9035,2233xe" fillcolor="#d9d9d9" stroked="f">
              <v:path arrowok="t"/>
            </v:shape>
            <v:shape id="_x0000_s1037" style="position:absolute;left:9035;top:2232;width:1493;height:252" coordorigin="9035,2232" coordsize="1493,252" path="m9035,2484r1493,l10528,2232r-1493,l9035,2484xe" fillcolor="#d9d9d9" stroked="f">
              <v:path arrowok="t"/>
            </v:shape>
            <w10:wrap anchorx="page" anchory="page"/>
          </v:group>
        </w:pict>
      </w:r>
      <w:r>
        <w:pict>
          <v:group id="_x0000_s1034" style="position:absolute;left:0;text-align:left;margin-left:85.05pt;margin-top:42.7pt;width:450pt;height:0;z-index:-251657728;mso-position-horizontal-relative:page" coordorigin="1701,854" coordsize="9000,0">
            <v:shape id="_x0000_s1035" style="position:absolute;left:1701;top:854;width:9000;height:0" coordorigin="1701,854" coordsize="9000,0" path="m1701,854r9000,e" filled="f" strokeweight=".26669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85.05pt;margin-top:63.3pt;width:450pt;height:0;z-index:-251656704;mso-position-horizontal-relative:page" coordorigin="1701,1266" coordsize="9000,0">
            <v:shape id="_x0000_s1033" style="position:absolute;left:1701;top:1266;width:9000;height:0" coordorigin="1701,1266" coordsize="9000,0" path="m1701,1266r9000,e" filled="f" strokeweight=".26669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85.05pt;margin-top:84.1pt;width:450.1pt;height:0;z-index:-251655680;mso-position-horizontal-relative:page" coordorigin="1701,1682" coordsize="9002,0">
            <v:shape id="_x0000_s1031" style="position:absolute;left:1701;top:1682;width:9002;height:0" coordorigin="1701,1682" coordsize="9002,0" path="m1701,1682r9001,e" filled="f" strokeweight=".26669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85.05pt;margin-top:104.7pt;width:450pt;height:0;z-index:-251654656;mso-position-horizontal-relative:page" coordorigin="1701,2094" coordsize="9000,0">
            <v:shape id="_x0000_s1029" style="position:absolute;left:1701;top:2094;width:9000;height:0" coordorigin="1701,2094" coordsize="9000,0" path="m1701,2094r9000,e" filled="f" strokeweight=".26669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85.05pt;margin-top:125.5pt;width:450pt;height:0;z-index:-251653632;mso-position-horizontal-relative:page" coordorigin="1701,2510" coordsize="9000,0">
            <v:shape id="_x0000_s1027" style="position:absolute;left:1701;top:2510;width:9000;height:0" coordorigin="1701,2510" coordsize="9000,0" path="m1701,2510r9000,e" filled="f" strokeweight=".26669mm">
              <v:path arrowok="t"/>
            </v:shape>
            <w10:wrap anchorx="page"/>
          </v:group>
        </w:pict>
      </w:r>
      <w:proofErr w:type="spellStart"/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atatan</w:t>
      </w:r>
      <w:proofErr w:type="spellEnd"/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4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h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:</w:t>
      </w:r>
    </w:p>
    <w:sectPr w:rsidR="00F7600A">
      <w:headerReference w:type="default" r:id="rId8"/>
      <w:pgSz w:w="11920" w:h="16840"/>
      <w:pgMar w:top="1680" w:right="1160" w:bottom="280" w:left="160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3FE" w:rsidRDefault="00B363FE">
      <w:r>
        <w:separator/>
      </w:r>
    </w:p>
  </w:endnote>
  <w:endnote w:type="continuationSeparator" w:id="0">
    <w:p w:rsidR="00B363FE" w:rsidRDefault="00B3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3FE" w:rsidRDefault="00B363FE">
      <w:r>
        <w:separator/>
      </w:r>
    </w:p>
  </w:footnote>
  <w:footnote w:type="continuationSeparator" w:id="0">
    <w:p w:rsidR="00B363FE" w:rsidRDefault="00B363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0A" w:rsidRDefault="00F7600A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00A" w:rsidRDefault="00B363FE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71.15pt;width:242.95pt;height:14pt;z-index:-251658240;mso-position-horizontal-relative:page;mso-position-vertical-relative:page" filled="f" stroked="f">
          <v:textbox inset="0,0,0,0">
            <w:txbxContent>
              <w:p w:rsidR="00F7600A" w:rsidRDefault="00B363FE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spacing w:val="-1"/>
                    <w:sz w:val="24"/>
                    <w:szCs w:val="24"/>
                  </w:rPr>
                  <w:t>Ru</w:t>
                </w:r>
                <w:r>
                  <w:rPr>
                    <w:b/>
                    <w:spacing w:val="-6"/>
                    <w:sz w:val="24"/>
                    <w:szCs w:val="24"/>
                  </w:rPr>
                  <w:t>b</w:t>
                </w:r>
                <w:r>
                  <w:rPr>
                    <w:b/>
                    <w:spacing w:val="1"/>
                    <w:sz w:val="24"/>
                    <w:szCs w:val="24"/>
                  </w:rPr>
                  <w:t>ri</w:t>
                </w:r>
                <w:r>
                  <w:rPr>
                    <w:b/>
                    <w:sz w:val="24"/>
                    <w:szCs w:val="24"/>
                  </w:rPr>
                  <w:t>k</w:t>
                </w:r>
                <w:proofErr w:type="spellEnd"/>
                <w:r>
                  <w:rPr>
                    <w:b/>
                    <w:spacing w:val="6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b/>
                    <w:spacing w:val="1"/>
                    <w:sz w:val="24"/>
                    <w:szCs w:val="24"/>
                  </w:rPr>
                  <w:t>Pe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pacing w:val="1"/>
                    <w:sz w:val="24"/>
                    <w:szCs w:val="24"/>
                  </w:rPr>
                  <w:t>il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an</w:t>
                </w:r>
                <w:proofErr w:type="spellEnd"/>
                <w:r>
                  <w:rPr>
                    <w:b/>
                    <w:spacing w:val="-1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b/>
                    <w:spacing w:val="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aga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  <w:proofErr w:type="spellEnd"/>
                <w:r>
                  <w:rPr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1"/>
                    <w:sz w:val="24"/>
                    <w:szCs w:val="24"/>
                  </w:rPr>
                  <w:t>Per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us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pacing w:val="1"/>
                    <w:sz w:val="24"/>
                    <w:szCs w:val="24"/>
                  </w:rPr>
                  <w:t>/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1"/>
                    <w:sz w:val="24"/>
                    <w:szCs w:val="24"/>
                  </w:rPr>
                  <w:t>M</w:t>
                </w:r>
                <w:r>
                  <w:rPr>
                    <w:b/>
                    <w:spacing w:val="-3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F6E4D"/>
    <w:multiLevelType w:val="multilevel"/>
    <w:tmpl w:val="7E16AD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0A"/>
    <w:rsid w:val="007F61F7"/>
    <w:rsid w:val="00B363FE"/>
    <w:rsid w:val="00F7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22953DB-C91D-4E4B-A9A5-AF4D509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F61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1F7"/>
  </w:style>
  <w:style w:type="paragraph" w:styleId="Footer">
    <w:name w:val="footer"/>
    <w:basedOn w:val="Normal"/>
    <w:link w:val="FooterChar"/>
    <w:uiPriority w:val="99"/>
    <w:unhideWhenUsed/>
    <w:rsid w:val="007F61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</cp:lastModifiedBy>
  <cp:revision>2</cp:revision>
  <dcterms:created xsi:type="dcterms:W3CDTF">2023-07-21T05:16:00Z</dcterms:created>
  <dcterms:modified xsi:type="dcterms:W3CDTF">2023-07-21T05:18:00Z</dcterms:modified>
</cp:coreProperties>
</file>