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B" w:rsidRPr="00DF1B0B" w:rsidRDefault="00A13264" w:rsidP="00072D5A">
      <w:pPr>
        <w:tabs>
          <w:tab w:val="left" w:pos="7197"/>
        </w:tabs>
        <w:spacing w:before="16"/>
        <w:ind w:right="96"/>
        <w:jc w:val="center"/>
        <w:rPr>
          <w:rFonts w:eastAsia="Calibri"/>
          <w:b/>
          <w:sz w:val="24"/>
          <w:szCs w:val="24"/>
          <w:lang w:val="id-ID"/>
        </w:rPr>
      </w:pPr>
      <w:r w:rsidRPr="00835B98">
        <w:rPr>
          <w:rFonts w:eastAsia="Calibri"/>
          <w:b/>
          <w:sz w:val="24"/>
          <w:szCs w:val="24"/>
        </w:rPr>
        <w:t>LEMB</w:t>
      </w:r>
      <w:r w:rsidRPr="00835B98">
        <w:rPr>
          <w:rFonts w:eastAsia="Calibri"/>
          <w:b/>
          <w:spacing w:val="-1"/>
          <w:sz w:val="24"/>
          <w:szCs w:val="24"/>
        </w:rPr>
        <w:t>A</w:t>
      </w:r>
      <w:r w:rsidRPr="00835B98">
        <w:rPr>
          <w:rFonts w:eastAsia="Calibri"/>
          <w:b/>
          <w:sz w:val="24"/>
          <w:szCs w:val="24"/>
        </w:rPr>
        <w:t>R</w:t>
      </w:r>
      <w:r w:rsidRPr="00835B98">
        <w:rPr>
          <w:rFonts w:eastAsia="Calibri"/>
          <w:b/>
          <w:spacing w:val="1"/>
          <w:sz w:val="24"/>
          <w:szCs w:val="24"/>
        </w:rPr>
        <w:t xml:space="preserve"> </w:t>
      </w:r>
      <w:r w:rsidRPr="00835B98">
        <w:rPr>
          <w:rFonts w:eastAsia="Calibri"/>
          <w:b/>
          <w:spacing w:val="-2"/>
          <w:sz w:val="24"/>
          <w:szCs w:val="24"/>
        </w:rPr>
        <w:t>P</w:t>
      </w:r>
      <w:r w:rsidRPr="00835B98">
        <w:rPr>
          <w:rFonts w:eastAsia="Calibri"/>
          <w:b/>
          <w:sz w:val="24"/>
          <w:szCs w:val="24"/>
        </w:rPr>
        <w:t>E</w:t>
      </w:r>
      <w:r w:rsidRPr="00835B98">
        <w:rPr>
          <w:rFonts w:eastAsia="Calibri"/>
          <w:b/>
          <w:spacing w:val="-1"/>
          <w:sz w:val="24"/>
          <w:szCs w:val="24"/>
        </w:rPr>
        <w:t>N</w:t>
      </w:r>
      <w:r w:rsidRPr="00835B98">
        <w:rPr>
          <w:rFonts w:eastAsia="Calibri"/>
          <w:b/>
          <w:spacing w:val="1"/>
          <w:sz w:val="24"/>
          <w:szCs w:val="24"/>
        </w:rPr>
        <w:t>I</w:t>
      </w:r>
      <w:r w:rsidRPr="00835B98">
        <w:rPr>
          <w:rFonts w:eastAsia="Calibri"/>
          <w:b/>
          <w:sz w:val="24"/>
          <w:szCs w:val="24"/>
        </w:rPr>
        <w:t>L</w:t>
      </w:r>
      <w:r w:rsidRPr="00835B98">
        <w:rPr>
          <w:rFonts w:eastAsia="Calibri"/>
          <w:b/>
          <w:spacing w:val="-2"/>
          <w:sz w:val="24"/>
          <w:szCs w:val="24"/>
        </w:rPr>
        <w:t>A</w:t>
      </w:r>
      <w:r w:rsidRPr="00835B98">
        <w:rPr>
          <w:rFonts w:eastAsia="Calibri"/>
          <w:b/>
          <w:spacing w:val="1"/>
          <w:sz w:val="24"/>
          <w:szCs w:val="24"/>
        </w:rPr>
        <w:t>I</w:t>
      </w:r>
      <w:r w:rsidRPr="00835B98">
        <w:rPr>
          <w:rFonts w:eastAsia="Calibri"/>
          <w:b/>
          <w:spacing w:val="-2"/>
          <w:sz w:val="24"/>
          <w:szCs w:val="24"/>
        </w:rPr>
        <w:t>A</w:t>
      </w:r>
      <w:r w:rsidRPr="00835B98">
        <w:rPr>
          <w:rFonts w:eastAsia="Calibri"/>
          <w:b/>
          <w:sz w:val="24"/>
          <w:szCs w:val="24"/>
        </w:rPr>
        <w:t>N</w:t>
      </w:r>
      <w:r w:rsidRPr="00835B98">
        <w:rPr>
          <w:rFonts w:eastAsia="Calibri"/>
          <w:b/>
          <w:spacing w:val="2"/>
          <w:sz w:val="24"/>
          <w:szCs w:val="24"/>
        </w:rPr>
        <w:t xml:space="preserve"> </w:t>
      </w:r>
      <w:r w:rsidR="00DF1B0B">
        <w:rPr>
          <w:rFonts w:eastAsia="Calibri"/>
          <w:b/>
          <w:spacing w:val="-3"/>
          <w:sz w:val="24"/>
          <w:szCs w:val="24"/>
          <w:lang w:val="id-ID"/>
        </w:rPr>
        <w:t>MBKM MSIB</w:t>
      </w:r>
    </w:p>
    <w:p w:rsidR="00072D5A" w:rsidRPr="00835B98" w:rsidRDefault="00072D5A" w:rsidP="00072D5A">
      <w:pPr>
        <w:tabs>
          <w:tab w:val="left" w:pos="7197"/>
        </w:tabs>
        <w:spacing w:before="16"/>
        <w:ind w:right="96"/>
        <w:jc w:val="center"/>
        <w:rPr>
          <w:rFonts w:eastAsia="Calibri"/>
          <w:b/>
          <w:sz w:val="24"/>
          <w:szCs w:val="24"/>
          <w:lang w:val="id-ID"/>
        </w:rPr>
      </w:pPr>
      <w:r w:rsidRPr="00835B98">
        <w:rPr>
          <w:rFonts w:eastAsia="Calibri"/>
          <w:b/>
          <w:sz w:val="24"/>
          <w:szCs w:val="24"/>
          <w:lang w:val="id-ID"/>
        </w:rPr>
        <w:t>D</w:t>
      </w:r>
      <w:r w:rsidR="009250BA" w:rsidRPr="00835B98">
        <w:rPr>
          <w:rFonts w:eastAsia="Calibri"/>
          <w:b/>
          <w:sz w:val="24"/>
          <w:szCs w:val="24"/>
          <w:lang w:val="id-ID"/>
        </w:rPr>
        <w:t xml:space="preserve">osen </w:t>
      </w:r>
      <w:r w:rsidRPr="00835B98">
        <w:rPr>
          <w:rFonts w:eastAsia="Calibri"/>
          <w:b/>
          <w:sz w:val="24"/>
          <w:szCs w:val="24"/>
          <w:lang w:val="id-ID"/>
        </w:rPr>
        <w:t>P</w:t>
      </w:r>
      <w:r w:rsidR="009250BA" w:rsidRPr="00835B98">
        <w:rPr>
          <w:rFonts w:eastAsia="Calibri"/>
          <w:b/>
          <w:sz w:val="24"/>
          <w:szCs w:val="24"/>
          <w:lang w:val="id-ID"/>
        </w:rPr>
        <w:t xml:space="preserve">embimbing </w:t>
      </w:r>
      <w:r w:rsidRPr="00835B98">
        <w:rPr>
          <w:rFonts w:eastAsia="Calibri"/>
          <w:b/>
          <w:sz w:val="24"/>
          <w:szCs w:val="24"/>
          <w:lang w:val="id-ID"/>
        </w:rPr>
        <w:t>L</w:t>
      </w:r>
      <w:r w:rsidR="009250BA" w:rsidRPr="00835B98">
        <w:rPr>
          <w:rFonts w:eastAsia="Calibri"/>
          <w:b/>
          <w:sz w:val="24"/>
          <w:szCs w:val="24"/>
          <w:lang w:val="id-ID"/>
        </w:rPr>
        <w:t>apangan</w:t>
      </w:r>
    </w:p>
    <w:p w:rsidR="00072D5A" w:rsidRPr="00835B98" w:rsidRDefault="00072D5A" w:rsidP="00072D5A">
      <w:pPr>
        <w:tabs>
          <w:tab w:val="left" w:pos="7197"/>
        </w:tabs>
        <w:spacing w:before="16"/>
        <w:ind w:right="3743"/>
        <w:rPr>
          <w:rFonts w:eastAsia="Calibri"/>
          <w:sz w:val="24"/>
          <w:szCs w:val="24"/>
          <w:lang w:val="id-ID"/>
        </w:rPr>
      </w:pPr>
      <w:r w:rsidRPr="00835B98">
        <w:rPr>
          <w:rFonts w:eastAsia="Calibri"/>
          <w:b/>
          <w:sz w:val="24"/>
          <w:szCs w:val="24"/>
          <w:lang w:val="id-ID"/>
        </w:rPr>
        <w:t xml:space="preserve">                                                                                                </w:t>
      </w:r>
    </w:p>
    <w:p w:rsidR="0042687B" w:rsidRPr="00835B98" w:rsidRDefault="0042687B" w:rsidP="00072D5A">
      <w:pPr>
        <w:spacing w:line="240" w:lineRule="exact"/>
        <w:rPr>
          <w:sz w:val="24"/>
          <w:szCs w:val="24"/>
        </w:rPr>
      </w:pPr>
    </w:p>
    <w:p w:rsidR="0042687B" w:rsidRPr="00835B98" w:rsidRDefault="00072D5A" w:rsidP="00072D5A">
      <w:pPr>
        <w:spacing w:before="4" w:line="120" w:lineRule="exact"/>
        <w:rPr>
          <w:sz w:val="24"/>
          <w:szCs w:val="24"/>
        </w:rPr>
      </w:pPr>
      <w:r w:rsidRPr="00835B98">
        <w:rPr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0"/>
        <w:gridCol w:w="283"/>
        <w:gridCol w:w="5744"/>
      </w:tblGrid>
      <w:tr w:rsidR="00072D5A" w:rsidRPr="00835B98" w:rsidTr="00072D5A">
        <w:tc>
          <w:tcPr>
            <w:tcW w:w="3005" w:type="dxa"/>
          </w:tcPr>
          <w:p w:rsidR="00072D5A" w:rsidRPr="00835B98" w:rsidRDefault="00072D5A" w:rsidP="00835B98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835B98"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251" w:type="dxa"/>
          </w:tcPr>
          <w:p w:rsidR="00072D5A" w:rsidRPr="00835B98" w:rsidRDefault="00072D5A" w:rsidP="00835B98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835B98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761" w:type="dxa"/>
          </w:tcPr>
          <w:p w:rsidR="00072D5A" w:rsidRPr="00835B98" w:rsidRDefault="00072D5A" w:rsidP="00835B9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72D5A" w:rsidRPr="00835B98" w:rsidTr="00072D5A">
        <w:tc>
          <w:tcPr>
            <w:tcW w:w="3005" w:type="dxa"/>
          </w:tcPr>
          <w:p w:rsidR="00072D5A" w:rsidRPr="00835B98" w:rsidRDefault="00072D5A" w:rsidP="00835B98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835B98">
              <w:rPr>
                <w:sz w:val="24"/>
                <w:szCs w:val="24"/>
                <w:lang w:val="id-ID"/>
              </w:rPr>
              <w:t>NIM</w:t>
            </w:r>
          </w:p>
        </w:tc>
        <w:tc>
          <w:tcPr>
            <w:tcW w:w="251" w:type="dxa"/>
          </w:tcPr>
          <w:p w:rsidR="00072D5A" w:rsidRPr="00835B98" w:rsidRDefault="00072D5A" w:rsidP="00835B98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835B98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761" w:type="dxa"/>
          </w:tcPr>
          <w:p w:rsidR="00072D5A" w:rsidRPr="00835B98" w:rsidRDefault="00072D5A" w:rsidP="00835B9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72D5A" w:rsidRPr="00835B98" w:rsidTr="00072D5A">
        <w:tc>
          <w:tcPr>
            <w:tcW w:w="3005" w:type="dxa"/>
          </w:tcPr>
          <w:p w:rsidR="00072D5A" w:rsidRPr="00835B98" w:rsidRDefault="00072D5A" w:rsidP="00835B98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835B98">
              <w:rPr>
                <w:sz w:val="24"/>
                <w:szCs w:val="24"/>
                <w:lang w:val="id-ID"/>
              </w:rPr>
              <w:t>Dosen Pembimbing Lapangan</w:t>
            </w:r>
          </w:p>
        </w:tc>
        <w:tc>
          <w:tcPr>
            <w:tcW w:w="251" w:type="dxa"/>
          </w:tcPr>
          <w:p w:rsidR="00072D5A" w:rsidRPr="00835B98" w:rsidRDefault="00072D5A" w:rsidP="00835B98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835B98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761" w:type="dxa"/>
          </w:tcPr>
          <w:p w:rsidR="00072D5A" w:rsidRPr="00835B98" w:rsidRDefault="00072D5A" w:rsidP="00835B98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2687B" w:rsidRPr="00835B98" w:rsidRDefault="0042687B" w:rsidP="00835B98">
      <w:pPr>
        <w:spacing w:line="276" w:lineRule="auto"/>
        <w:rPr>
          <w:sz w:val="24"/>
          <w:szCs w:val="24"/>
        </w:rPr>
      </w:pPr>
    </w:p>
    <w:p w:rsidR="0042687B" w:rsidRPr="00835B98" w:rsidRDefault="0042687B" w:rsidP="00835B98">
      <w:pPr>
        <w:spacing w:before="1" w:line="276" w:lineRule="auto"/>
        <w:rPr>
          <w:sz w:val="24"/>
          <w:szCs w:val="24"/>
        </w:rPr>
      </w:pPr>
    </w:p>
    <w:p w:rsidR="0042687B" w:rsidRPr="00835B98" w:rsidRDefault="00070F36" w:rsidP="00835B98">
      <w:pPr>
        <w:spacing w:line="276" w:lineRule="auto"/>
        <w:jc w:val="both"/>
        <w:rPr>
          <w:b/>
          <w:sz w:val="24"/>
          <w:szCs w:val="24"/>
          <w:lang w:val="id-ID"/>
        </w:rPr>
      </w:pPr>
      <w:r w:rsidRPr="00835B98">
        <w:rPr>
          <w:b/>
          <w:sz w:val="24"/>
          <w:szCs w:val="24"/>
          <w:lang w:val="id-ID"/>
        </w:rPr>
        <w:t>Aturan Penlaian :</w:t>
      </w:r>
    </w:p>
    <w:p w:rsidR="00070F36" w:rsidRPr="00835B98" w:rsidRDefault="00070F36" w:rsidP="00835B98">
      <w:pPr>
        <w:autoSpaceDE w:val="0"/>
        <w:autoSpaceDN w:val="0"/>
        <w:adjustRightInd w:val="0"/>
        <w:spacing w:line="276" w:lineRule="auto"/>
        <w:jc w:val="both"/>
        <w:rPr>
          <w:color w:val="000000"/>
          <w:sz w:val="24"/>
          <w:szCs w:val="24"/>
          <w:lang w:val="id-ID"/>
        </w:rPr>
      </w:pPr>
      <w:r w:rsidRPr="00835B98">
        <w:rPr>
          <w:color w:val="000000"/>
          <w:sz w:val="24"/>
          <w:szCs w:val="24"/>
          <w:lang w:val="id-ID"/>
        </w:rPr>
        <w:t>Nilai Magang Kerja adalah rata-rata dari gabungan antara nilai rata-rata yang ditetapkan oleh pembimbing dari Perusahaan/Instansi dan rata-rata nilai dari dosen pendamping yang dihitung dengan</w:t>
      </w:r>
    </w:p>
    <w:p w:rsidR="00070F36" w:rsidRPr="00835B98" w:rsidRDefault="00070F36" w:rsidP="00835B98">
      <w:pPr>
        <w:autoSpaceDE w:val="0"/>
        <w:autoSpaceDN w:val="0"/>
        <w:adjustRightInd w:val="0"/>
        <w:spacing w:line="276" w:lineRule="auto"/>
        <w:jc w:val="both"/>
        <w:rPr>
          <w:color w:val="000000"/>
          <w:sz w:val="24"/>
          <w:szCs w:val="24"/>
          <w:lang w:val="id-ID"/>
        </w:rPr>
      </w:pPr>
      <w:r w:rsidRPr="00835B98">
        <w:rPr>
          <w:color w:val="000000"/>
          <w:sz w:val="24"/>
          <w:szCs w:val="24"/>
          <w:lang w:val="id-ID"/>
        </w:rPr>
        <w:t>rumus:</w:t>
      </w:r>
    </w:p>
    <w:p w:rsidR="00070F36" w:rsidRPr="00835B98" w:rsidRDefault="00070F36" w:rsidP="00072D5A">
      <w:pPr>
        <w:spacing w:line="200" w:lineRule="exact"/>
        <w:rPr>
          <w:sz w:val="24"/>
          <w:szCs w:val="24"/>
          <w:lang w:val="id-ID"/>
        </w:rPr>
      </w:pPr>
    </w:p>
    <w:p w:rsidR="00070F36" w:rsidRPr="00835B98" w:rsidRDefault="00070F36" w:rsidP="00072D5A">
      <w:pPr>
        <w:spacing w:line="200" w:lineRule="exac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NA=NPI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0%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+NPDL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0%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+NDPA(10%)</m:t>
          </m:r>
        </m:oMath>
      </m:oMathPara>
    </w:p>
    <w:p w:rsidR="00070F36" w:rsidRPr="00835B98" w:rsidRDefault="00070F36" w:rsidP="00835B98">
      <w:pPr>
        <w:spacing w:line="276" w:lineRule="auto"/>
        <w:rPr>
          <w:sz w:val="24"/>
          <w:szCs w:val="24"/>
        </w:rPr>
      </w:pPr>
    </w:p>
    <w:p w:rsidR="00070F36" w:rsidRPr="00835B98" w:rsidRDefault="00070F36" w:rsidP="00835B98">
      <w:pPr>
        <w:spacing w:line="276" w:lineRule="auto"/>
        <w:rPr>
          <w:rFonts w:eastAsia="Calibri"/>
          <w:spacing w:val="-1"/>
          <w:sz w:val="24"/>
          <w:szCs w:val="24"/>
          <w:lang w:val="id-ID"/>
        </w:rPr>
      </w:pPr>
      <w:r w:rsidRPr="00835B98">
        <w:rPr>
          <w:rFonts w:eastAsia="Calibri"/>
          <w:spacing w:val="-1"/>
          <w:sz w:val="24"/>
          <w:szCs w:val="24"/>
          <w:lang w:val="id-ID"/>
        </w:rPr>
        <w:t>Keterangan:</w:t>
      </w:r>
    </w:p>
    <w:p w:rsidR="00070F36" w:rsidRPr="00835B98" w:rsidRDefault="00070F36" w:rsidP="00835B98">
      <w:pPr>
        <w:spacing w:line="276" w:lineRule="auto"/>
        <w:rPr>
          <w:rFonts w:eastAsia="Calibri"/>
          <w:spacing w:val="-1"/>
          <w:sz w:val="24"/>
          <w:szCs w:val="24"/>
          <w:lang w:val="id-ID"/>
        </w:rPr>
      </w:pPr>
    </w:p>
    <w:p w:rsidR="0042687B" w:rsidRPr="00835B98" w:rsidRDefault="00070F36" w:rsidP="00835B98">
      <w:pPr>
        <w:spacing w:line="276" w:lineRule="auto"/>
        <w:rPr>
          <w:rFonts w:eastAsia="Calibri"/>
          <w:sz w:val="24"/>
          <w:szCs w:val="24"/>
          <w:lang w:val="id-ID"/>
        </w:rPr>
      </w:pPr>
      <w:r w:rsidRPr="00835B98">
        <w:rPr>
          <w:rFonts w:eastAsia="Calibri"/>
          <w:spacing w:val="-1"/>
          <w:sz w:val="24"/>
          <w:szCs w:val="24"/>
        </w:rPr>
        <w:t>N</w:t>
      </w:r>
      <w:r w:rsidRPr="00835B98">
        <w:rPr>
          <w:rFonts w:eastAsia="Calibri"/>
          <w:spacing w:val="1"/>
          <w:sz w:val="24"/>
          <w:szCs w:val="24"/>
        </w:rPr>
        <w:t>P</w:t>
      </w:r>
      <w:r w:rsidR="009250BA" w:rsidRPr="00835B98">
        <w:rPr>
          <w:rFonts w:eastAsia="Calibri"/>
          <w:sz w:val="24"/>
          <w:szCs w:val="24"/>
        </w:rPr>
        <w:t xml:space="preserve">I      </w:t>
      </w:r>
      <w:r w:rsidRPr="00835B98">
        <w:rPr>
          <w:rFonts w:eastAsia="Calibri"/>
          <w:sz w:val="24"/>
          <w:szCs w:val="24"/>
        </w:rPr>
        <w:t xml:space="preserve"> :</w:t>
      </w:r>
      <w:r w:rsidRPr="00835B9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z w:val="24"/>
          <w:szCs w:val="24"/>
        </w:rPr>
        <w:t>Nilai</w:t>
      </w:r>
      <w:proofErr w:type="spellEnd"/>
      <w:r w:rsidRPr="00835B98">
        <w:rPr>
          <w:rFonts w:eastAsia="Calibri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z w:val="24"/>
          <w:szCs w:val="24"/>
        </w:rPr>
        <w:t>da</w:t>
      </w:r>
      <w:r w:rsidRPr="00835B98">
        <w:rPr>
          <w:rFonts w:eastAsia="Calibri"/>
          <w:spacing w:val="-1"/>
          <w:sz w:val="24"/>
          <w:szCs w:val="24"/>
        </w:rPr>
        <w:t>r</w:t>
      </w:r>
      <w:r w:rsidRPr="00835B98">
        <w:rPr>
          <w:rFonts w:eastAsia="Calibri"/>
          <w:sz w:val="24"/>
          <w:szCs w:val="24"/>
        </w:rPr>
        <w:t>i</w:t>
      </w:r>
      <w:proofErr w:type="spellEnd"/>
      <w:r w:rsidRPr="00835B98">
        <w:rPr>
          <w:rFonts w:eastAsia="Calibri"/>
          <w:spacing w:val="-3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z w:val="24"/>
          <w:szCs w:val="24"/>
        </w:rPr>
        <w:t>per</w:t>
      </w:r>
      <w:r w:rsidRPr="00835B98">
        <w:rPr>
          <w:rFonts w:eastAsia="Calibri"/>
          <w:spacing w:val="-1"/>
          <w:sz w:val="24"/>
          <w:szCs w:val="24"/>
        </w:rPr>
        <w:t>u</w:t>
      </w:r>
      <w:r w:rsidRPr="00835B98">
        <w:rPr>
          <w:rFonts w:eastAsia="Calibri"/>
          <w:sz w:val="24"/>
          <w:szCs w:val="24"/>
        </w:rPr>
        <w:t>s</w:t>
      </w:r>
      <w:r w:rsidRPr="00835B98">
        <w:rPr>
          <w:rFonts w:eastAsia="Calibri"/>
          <w:spacing w:val="-2"/>
          <w:sz w:val="24"/>
          <w:szCs w:val="24"/>
        </w:rPr>
        <w:t>a</w:t>
      </w:r>
      <w:r w:rsidRPr="00835B98">
        <w:rPr>
          <w:rFonts w:eastAsia="Calibri"/>
          <w:spacing w:val="-1"/>
          <w:sz w:val="24"/>
          <w:szCs w:val="24"/>
        </w:rPr>
        <w:t>h</w:t>
      </w:r>
      <w:r w:rsidRPr="00835B98">
        <w:rPr>
          <w:rFonts w:eastAsia="Calibri"/>
          <w:sz w:val="24"/>
          <w:szCs w:val="24"/>
        </w:rPr>
        <w:t>aa</w:t>
      </w:r>
      <w:r w:rsidRPr="00835B98">
        <w:rPr>
          <w:rFonts w:eastAsia="Calibri"/>
          <w:spacing w:val="-1"/>
          <w:sz w:val="24"/>
          <w:szCs w:val="24"/>
        </w:rPr>
        <w:t>n</w:t>
      </w:r>
      <w:proofErr w:type="spellEnd"/>
      <w:r w:rsidRPr="00835B98">
        <w:rPr>
          <w:rFonts w:eastAsia="Calibri"/>
          <w:spacing w:val="2"/>
          <w:sz w:val="24"/>
          <w:szCs w:val="24"/>
        </w:rPr>
        <w:t>/</w:t>
      </w:r>
      <w:proofErr w:type="spellStart"/>
      <w:r w:rsidRPr="00835B98">
        <w:rPr>
          <w:rFonts w:eastAsia="Calibri"/>
          <w:sz w:val="24"/>
          <w:szCs w:val="24"/>
        </w:rPr>
        <w:t>i</w:t>
      </w:r>
      <w:r w:rsidRPr="00835B98">
        <w:rPr>
          <w:rFonts w:eastAsia="Calibri"/>
          <w:spacing w:val="-1"/>
          <w:sz w:val="24"/>
          <w:szCs w:val="24"/>
        </w:rPr>
        <w:t>n</w:t>
      </w:r>
      <w:r w:rsidRPr="00835B98">
        <w:rPr>
          <w:rFonts w:eastAsia="Calibri"/>
          <w:sz w:val="24"/>
          <w:szCs w:val="24"/>
        </w:rPr>
        <w:t>stansi</w:t>
      </w:r>
      <w:proofErr w:type="spellEnd"/>
      <w:r w:rsidRPr="00835B98">
        <w:rPr>
          <w:rFonts w:eastAsia="Calibri"/>
          <w:sz w:val="24"/>
          <w:szCs w:val="24"/>
        </w:rPr>
        <w:t xml:space="preserve"> </w:t>
      </w:r>
      <w:bookmarkStart w:id="0" w:name="_GoBack"/>
      <w:bookmarkEnd w:id="0"/>
      <w:r w:rsidRPr="00835B98">
        <w:rPr>
          <w:rFonts w:eastAsia="Calibri"/>
          <w:sz w:val="24"/>
          <w:szCs w:val="24"/>
        </w:rPr>
        <w:br/>
      </w:r>
      <w:r w:rsidRPr="00835B98">
        <w:rPr>
          <w:rFonts w:eastAsia="Calibri"/>
          <w:spacing w:val="-1"/>
          <w:sz w:val="24"/>
          <w:szCs w:val="24"/>
        </w:rPr>
        <w:t>N</w:t>
      </w:r>
      <w:r w:rsidRPr="00835B98">
        <w:rPr>
          <w:rFonts w:eastAsia="Calibri"/>
          <w:spacing w:val="1"/>
          <w:sz w:val="24"/>
          <w:szCs w:val="24"/>
        </w:rPr>
        <w:t>P</w:t>
      </w:r>
      <w:r w:rsidRPr="00835B98">
        <w:rPr>
          <w:rFonts w:eastAsia="Calibri"/>
          <w:sz w:val="24"/>
          <w:szCs w:val="24"/>
        </w:rPr>
        <w:t>D</w:t>
      </w:r>
      <w:r w:rsidRPr="00835B98">
        <w:rPr>
          <w:rFonts w:eastAsia="Calibri"/>
          <w:sz w:val="24"/>
          <w:szCs w:val="24"/>
          <w:lang w:val="id-ID"/>
        </w:rPr>
        <w:t>L</w:t>
      </w:r>
      <w:r w:rsidRPr="00835B98">
        <w:rPr>
          <w:rFonts w:eastAsia="Calibri"/>
          <w:sz w:val="24"/>
          <w:szCs w:val="24"/>
        </w:rPr>
        <w:t xml:space="preserve">    :</w:t>
      </w:r>
      <w:r w:rsidRPr="00835B98">
        <w:rPr>
          <w:rFonts w:eastAsia="Calibri"/>
          <w:spacing w:val="1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z w:val="24"/>
          <w:szCs w:val="24"/>
        </w:rPr>
        <w:t>N</w:t>
      </w:r>
      <w:r w:rsidRPr="00835B98">
        <w:rPr>
          <w:rFonts w:eastAsia="Calibri"/>
          <w:spacing w:val="-1"/>
          <w:sz w:val="24"/>
          <w:szCs w:val="24"/>
        </w:rPr>
        <w:t>i</w:t>
      </w:r>
      <w:r w:rsidRPr="00835B98">
        <w:rPr>
          <w:rFonts w:eastAsia="Calibri"/>
          <w:sz w:val="24"/>
          <w:szCs w:val="24"/>
        </w:rPr>
        <w:t>lai</w:t>
      </w:r>
      <w:proofErr w:type="spellEnd"/>
      <w:r w:rsidRPr="00835B98">
        <w:rPr>
          <w:rFonts w:eastAsia="Calibri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z w:val="24"/>
          <w:szCs w:val="24"/>
        </w:rPr>
        <w:t>da</w:t>
      </w:r>
      <w:r w:rsidRPr="00835B98">
        <w:rPr>
          <w:rFonts w:eastAsia="Calibri"/>
          <w:spacing w:val="-1"/>
          <w:sz w:val="24"/>
          <w:szCs w:val="24"/>
        </w:rPr>
        <w:t>r</w:t>
      </w:r>
      <w:r w:rsidRPr="00835B98">
        <w:rPr>
          <w:rFonts w:eastAsia="Calibri"/>
          <w:sz w:val="24"/>
          <w:szCs w:val="24"/>
        </w:rPr>
        <w:t>i</w:t>
      </w:r>
      <w:proofErr w:type="spellEnd"/>
      <w:r w:rsidRPr="00835B98">
        <w:rPr>
          <w:rFonts w:eastAsia="Calibri"/>
          <w:spacing w:val="-3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pacing w:val="-1"/>
          <w:sz w:val="24"/>
          <w:szCs w:val="24"/>
        </w:rPr>
        <w:t>D</w:t>
      </w:r>
      <w:r w:rsidRPr="00835B98">
        <w:rPr>
          <w:rFonts w:eastAsia="Calibri"/>
          <w:spacing w:val="1"/>
          <w:sz w:val="24"/>
          <w:szCs w:val="24"/>
        </w:rPr>
        <w:t>o</w:t>
      </w:r>
      <w:r w:rsidRPr="00835B98">
        <w:rPr>
          <w:rFonts w:eastAsia="Calibri"/>
          <w:sz w:val="24"/>
          <w:szCs w:val="24"/>
        </w:rPr>
        <w:t>sen</w:t>
      </w:r>
      <w:proofErr w:type="spellEnd"/>
      <w:r w:rsidRPr="00835B9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pacing w:val="1"/>
          <w:sz w:val="24"/>
          <w:szCs w:val="24"/>
        </w:rPr>
        <w:t>P</w:t>
      </w:r>
      <w:r w:rsidRPr="00835B98">
        <w:rPr>
          <w:rFonts w:eastAsia="Calibri"/>
          <w:sz w:val="24"/>
          <w:szCs w:val="24"/>
        </w:rPr>
        <w:t>en</w:t>
      </w:r>
      <w:r w:rsidRPr="00835B98">
        <w:rPr>
          <w:rFonts w:eastAsia="Calibri"/>
          <w:spacing w:val="-1"/>
          <w:sz w:val="24"/>
          <w:szCs w:val="24"/>
        </w:rPr>
        <w:t>d</w:t>
      </w:r>
      <w:r w:rsidRPr="00835B98">
        <w:rPr>
          <w:rFonts w:eastAsia="Calibri"/>
          <w:spacing w:val="-3"/>
          <w:sz w:val="24"/>
          <w:szCs w:val="24"/>
        </w:rPr>
        <w:t>a</w:t>
      </w:r>
      <w:r w:rsidRPr="00835B98">
        <w:rPr>
          <w:rFonts w:eastAsia="Calibri"/>
          <w:spacing w:val="1"/>
          <w:sz w:val="24"/>
          <w:szCs w:val="24"/>
        </w:rPr>
        <w:t>m</w:t>
      </w:r>
      <w:r w:rsidRPr="00835B98">
        <w:rPr>
          <w:rFonts w:eastAsia="Calibri"/>
          <w:spacing w:val="-1"/>
          <w:sz w:val="24"/>
          <w:szCs w:val="24"/>
        </w:rPr>
        <w:t>p</w:t>
      </w:r>
      <w:r w:rsidRPr="00835B98">
        <w:rPr>
          <w:rFonts w:eastAsia="Calibri"/>
          <w:sz w:val="24"/>
          <w:szCs w:val="24"/>
        </w:rPr>
        <w:t>i</w:t>
      </w:r>
      <w:r w:rsidRPr="00835B98">
        <w:rPr>
          <w:rFonts w:eastAsia="Calibri"/>
          <w:spacing w:val="-1"/>
          <w:sz w:val="24"/>
          <w:szCs w:val="24"/>
        </w:rPr>
        <w:t>n</w:t>
      </w:r>
      <w:r w:rsidRPr="00835B98">
        <w:rPr>
          <w:rFonts w:eastAsia="Calibri"/>
          <w:sz w:val="24"/>
          <w:szCs w:val="24"/>
        </w:rPr>
        <w:t>g</w:t>
      </w:r>
      <w:proofErr w:type="spellEnd"/>
      <w:r w:rsidRPr="00835B98">
        <w:rPr>
          <w:rFonts w:eastAsia="Calibri"/>
          <w:sz w:val="24"/>
          <w:szCs w:val="24"/>
          <w:lang w:val="id-ID"/>
        </w:rPr>
        <w:t xml:space="preserve"> Lapangan</w:t>
      </w:r>
    </w:p>
    <w:p w:rsidR="00070F36" w:rsidRPr="00835B98" w:rsidRDefault="00070F36" w:rsidP="00835B98">
      <w:pPr>
        <w:spacing w:line="276" w:lineRule="auto"/>
        <w:rPr>
          <w:rFonts w:eastAsia="Calibri"/>
          <w:sz w:val="24"/>
          <w:szCs w:val="24"/>
          <w:lang w:val="id-ID"/>
        </w:rPr>
      </w:pPr>
      <w:r w:rsidRPr="00835B98">
        <w:rPr>
          <w:rFonts w:eastAsia="Calibri"/>
          <w:sz w:val="24"/>
          <w:szCs w:val="24"/>
          <w:lang w:val="id-ID"/>
        </w:rPr>
        <w:t xml:space="preserve">NDPA   : </w:t>
      </w:r>
      <w:proofErr w:type="spellStart"/>
      <w:r w:rsidRPr="00835B98">
        <w:rPr>
          <w:rFonts w:eastAsia="Calibri"/>
          <w:sz w:val="24"/>
          <w:szCs w:val="24"/>
        </w:rPr>
        <w:t>N</w:t>
      </w:r>
      <w:r w:rsidRPr="00835B98">
        <w:rPr>
          <w:rFonts w:eastAsia="Calibri"/>
          <w:spacing w:val="-1"/>
          <w:sz w:val="24"/>
          <w:szCs w:val="24"/>
        </w:rPr>
        <w:t>i</w:t>
      </w:r>
      <w:r w:rsidRPr="00835B98">
        <w:rPr>
          <w:rFonts w:eastAsia="Calibri"/>
          <w:sz w:val="24"/>
          <w:szCs w:val="24"/>
        </w:rPr>
        <w:t>lai</w:t>
      </w:r>
      <w:proofErr w:type="spellEnd"/>
      <w:r w:rsidRPr="00835B98">
        <w:rPr>
          <w:rFonts w:eastAsia="Calibri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z w:val="24"/>
          <w:szCs w:val="24"/>
        </w:rPr>
        <w:t>da</w:t>
      </w:r>
      <w:r w:rsidRPr="00835B98">
        <w:rPr>
          <w:rFonts w:eastAsia="Calibri"/>
          <w:spacing w:val="-1"/>
          <w:sz w:val="24"/>
          <w:szCs w:val="24"/>
        </w:rPr>
        <w:t>r</w:t>
      </w:r>
      <w:r w:rsidRPr="00835B98">
        <w:rPr>
          <w:rFonts w:eastAsia="Calibri"/>
          <w:sz w:val="24"/>
          <w:szCs w:val="24"/>
        </w:rPr>
        <w:t>i</w:t>
      </w:r>
      <w:proofErr w:type="spellEnd"/>
      <w:r w:rsidRPr="00835B98">
        <w:rPr>
          <w:rFonts w:eastAsia="Calibri"/>
          <w:spacing w:val="-3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pacing w:val="-1"/>
          <w:sz w:val="24"/>
          <w:szCs w:val="24"/>
        </w:rPr>
        <w:t>D</w:t>
      </w:r>
      <w:r w:rsidRPr="00835B98">
        <w:rPr>
          <w:rFonts w:eastAsia="Calibri"/>
          <w:spacing w:val="1"/>
          <w:sz w:val="24"/>
          <w:szCs w:val="24"/>
        </w:rPr>
        <w:t>o</w:t>
      </w:r>
      <w:r w:rsidRPr="00835B98">
        <w:rPr>
          <w:rFonts w:eastAsia="Calibri"/>
          <w:sz w:val="24"/>
          <w:szCs w:val="24"/>
        </w:rPr>
        <w:t>sen</w:t>
      </w:r>
      <w:proofErr w:type="spellEnd"/>
      <w:r w:rsidRPr="00835B98">
        <w:rPr>
          <w:rFonts w:eastAsia="Calibri"/>
          <w:spacing w:val="-2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pacing w:val="1"/>
          <w:sz w:val="24"/>
          <w:szCs w:val="24"/>
        </w:rPr>
        <w:t>P</w:t>
      </w:r>
      <w:r w:rsidRPr="00835B98">
        <w:rPr>
          <w:rFonts w:eastAsia="Calibri"/>
          <w:sz w:val="24"/>
          <w:szCs w:val="24"/>
        </w:rPr>
        <w:t>en</w:t>
      </w:r>
      <w:r w:rsidRPr="00835B98">
        <w:rPr>
          <w:rFonts w:eastAsia="Calibri"/>
          <w:spacing w:val="-1"/>
          <w:sz w:val="24"/>
          <w:szCs w:val="24"/>
        </w:rPr>
        <w:t>d</w:t>
      </w:r>
      <w:r w:rsidRPr="00835B98">
        <w:rPr>
          <w:rFonts w:eastAsia="Calibri"/>
          <w:spacing w:val="-3"/>
          <w:sz w:val="24"/>
          <w:szCs w:val="24"/>
        </w:rPr>
        <w:t>a</w:t>
      </w:r>
      <w:r w:rsidRPr="00835B98">
        <w:rPr>
          <w:rFonts w:eastAsia="Calibri"/>
          <w:spacing w:val="1"/>
          <w:sz w:val="24"/>
          <w:szCs w:val="24"/>
        </w:rPr>
        <w:t>m</w:t>
      </w:r>
      <w:r w:rsidRPr="00835B98">
        <w:rPr>
          <w:rFonts w:eastAsia="Calibri"/>
          <w:spacing w:val="-1"/>
          <w:sz w:val="24"/>
          <w:szCs w:val="24"/>
        </w:rPr>
        <w:t>p</w:t>
      </w:r>
      <w:r w:rsidRPr="00835B98">
        <w:rPr>
          <w:rFonts w:eastAsia="Calibri"/>
          <w:sz w:val="24"/>
          <w:szCs w:val="24"/>
        </w:rPr>
        <w:t>i</w:t>
      </w:r>
      <w:r w:rsidRPr="00835B98">
        <w:rPr>
          <w:rFonts w:eastAsia="Calibri"/>
          <w:spacing w:val="-1"/>
          <w:sz w:val="24"/>
          <w:szCs w:val="24"/>
        </w:rPr>
        <w:t>n</w:t>
      </w:r>
      <w:r w:rsidRPr="00835B98">
        <w:rPr>
          <w:rFonts w:eastAsia="Calibri"/>
          <w:sz w:val="24"/>
          <w:szCs w:val="24"/>
        </w:rPr>
        <w:t>g</w:t>
      </w:r>
      <w:proofErr w:type="spellEnd"/>
      <w:r w:rsidRPr="00835B98">
        <w:rPr>
          <w:rFonts w:eastAsia="Calibri"/>
          <w:sz w:val="24"/>
          <w:szCs w:val="24"/>
          <w:lang w:val="id-ID"/>
        </w:rPr>
        <w:t xml:space="preserve"> Artikel</w:t>
      </w:r>
    </w:p>
    <w:p w:rsidR="00070F36" w:rsidRPr="00835B98" w:rsidRDefault="00A33A26" w:rsidP="00835B98">
      <w:pPr>
        <w:spacing w:line="276" w:lineRule="auto"/>
        <w:rPr>
          <w:sz w:val="24"/>
          <w:szCs w:val="24"/>
          <w:lang w:val="id-ID"/>
        </w:rPr>
      </w:pPr>
      <w:r w:rsidRPr="00835B98">
        <w:rPr>
          <w:rFonts w:eastAsia="Calibri"/>
          <w:sz w:val="24"/>
          <w:szCs w:val="24"/>
          <w:lang w:val="id-ID"/>
        </w:rPr>
        <w:t>NA</w:t>
      </w:r>
      <w:r w:rsidRPr="00835B98">
        <w:rPr>
          <w:rFonts w:eastAsia="Calibri"/>
          <w:sz w:val="24"/>
          <w:szCs w:val="24"/>
          <w:lang w:val="id-ID"/>
        </w:rPr>
        <w:tab/>
      </w:r>
      <w:r w:rsidR="00070F36" w:rsidRPr="00835B98">
        <w:rPr>
          <w:rFonts w:eastAsia="Calibri"/>
          <w:sz w:val="24"/>
          <w:szCs w:val="24"/>
          <w:lang w:val="id-ID"/>
        </w:rPr>
        <w:t xml:space="preserve"> : Nilai Akhir</w:t>
      </w:r>
    </w:p>
    <w:p w:rsidR="0042687B" w:rsidRPr="00835B98" w:rsidRDefault="0042687B" w:rsidP="00072D5A">
      <w:pPr>
        <w:spacing w:line="200" w:lineRule="exact"/>
        <w:rPr>
          <w:sz w:val="24"/>
          <w:szCs w:val="24"/>
        </w:rPr>
      </w:pPr>
    </w:p>
    <w:p w:rsidR="00070F36" w:rsidRPr="00835B98" w:rsidRDefault="00070F36" w:rsidP="00072D5A">
      <w:pPr>
        <w:spacing w:line="200" w:lineRule="exact"/>
        <w:rPr>
          <w:sz w:val="24"/>
          <w:szCs w:val="24"/>
          <w:lang w:val="id-ID"/>
        </w:rPr>
      </w:pPr>
      <w:r w:rsidRPr="00835B98">
        <w:rPr>
          <w:sz w:val="24"/>
          <w:szCs w:val="24"/>
          <w:lang w:val="id-ID"/>
        </w:rPr>
        <w:t>Komponen Penilaian :</w:t>
      </w:r>
    </w:p>
    <w:p w:rsidR="00070F36" w:rsidRPr="00835B98" w:rsidRDefault="00070F36" w:rsidP="00072D5A">
      <w:pPr>
        <w:spacing w:line="200" w:lineRule="exact"/>
        <w:rPr>
          <w:sz w:val="24"/>
          <w:szCs w:val="24"/>
          <w:lang w:val="id-ID"/>
        </w:rPr>
      </w:pPr>
    </w:p>
    <w:tbl>
      <w:tblPr>
        <w:tblW w:w="501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6744"/>
        <w:gridCol w:w="1688"/>
        <w:gridCol w:w="22"/>
      </w:tblGrid>
      <w:tr w:rsidR="00070F36" w:rsidRPr="00835B98" w:rsidTr="00070F36">
        <w:trPr>
          <w:gridAfter w:val="1"/>
          <w:wAfter w:w="13" w:type="pct"/>
          <w:trHeight w:hRule="exact" w:val="278"/>
        </w:trPr>
        <w:tc>
          <w:tcPr>
            <w:tcW w:w="3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70F36" w:rsidRPr="00835B98" w:rsidRDefault="00070F36" w:rsidP="00173C8C">
            <w:pPr>
              <w:spacing w:line="260" w:lineRule="exact"/>
              <w:ind w:left="103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73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70F36" w:rsidRPr="00835B98" w:rsidRDefault="00070F36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i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la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i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93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70F36" w:rsidRPr="00835B98" w:rsidRDefault="00070F36" w:rsidP="00173C8C">
            <w:pPr>
              <w:spacing w:line="260" w:lineRule="exact"/>
              <w:ind w:left="102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ilai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(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ng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ka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>)</w:t>
            </w:r>
          </w:p>
        </w:tc>
      </w:tr>
      <w:tr w:rsidR="00070F36" w:rsidRPr="00835B98" w:rsidTr="00070F36">
        <w:trPr>
          <w:gridAfter w:val="1"/>
          <w:wAfter w:w="13" w:type="pct"/>
          <w:trHeight w:hRule="exact" w:val="278"/>
        </w:trPr>
        <w:tc>
          <w:tcPr>
            <w:tcW w:w="3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3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1.</w:t>
            </w:r>
          </w:p>
        </w:tc>
        <w:tc>
          <w:tcPr>
            <w:tcW w:w="373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Rel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v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si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b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id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ei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l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93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</w:tr>
      <w:tr w:rsidR="00070F36" w:rsidRPr="00835B98" w:rsidTr="00070F36">
        <w:trPr>
          <w:gridAfter w:val="1"/>
          <w:wAfter w:w="13" w:type="pct"/>
          <w:trHeight w:hRule="exact" w:val="281"/>
        </w:trPr>
        <w:tc>
          <w:tcPr>
            <w:tcW w:w="3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3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2.</w:t>
            </w:r>
          </w:p>
        </w:tc>
        <w:tc>
          <w:tcPr>
            <w:tcW w:w="373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>j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elaskan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>i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si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la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ran</w:t>
            </w:r>
            <w:proofErr w:type="spellEnd"/>
          </w:p>
        </w:tc>
        <w:tc>
          <w:tcPr>
            <w:tcW w:w="93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</w:tr>
      <w:tr w:rsidR="00070F36" w:rsidRPr="00835B98" w:rsidTr="00070F36">
        <w:trPr>
          <w:gridAfter w:val="1"/>
          <w:wAfter w:w="13" w:type="pct"/>
          <w:trHeight w:hRule="exact" w:val="278"/>
        </w:trPr>
        <w:tc>
          <w:tcPr>
            <w:tcW w:w="3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3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3.</w:t>
            </w:r>
          </w:p>
        </w:tc>
        <w:tc>
          <w:tcPr>
            <w:tcW w:w="373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enj</w:t>
            </w:r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wab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rta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aan</w:t>
            </w:r>
            <w:proofErr w:type="spellEnd"/>
          </w:p>
        </w:tc>
        <w:tc>
          <w:tcPr>
            <w:tcW w:w="93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</w:tr>
      <w:tr w:rsidR="00070F36" w:rsidRPr="00835B98" w:rsidTr="00070F36">
        <w:trPr>
          <w:gridAfter w:val="1"/>
          <w:wAfter w:w="13" w:type="pct"/>
          <w:trHeight w:hRule="exact" w:val="278"/>
        </w:trPr>
        <w:tc>
          <w:tcPr>
            <w:tcW w:w="3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3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4.</w:t>
            </w:r>
          </w:p>
        </w:tc>
        <w:tc>
          <w:tcPr>
            <w:tcW w:w="373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g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93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</w:tr>
      <w:tr w:rsidR="00070F36" w:rsidRPr="00835B98" w:rsidTr="00070F36">
        <w:trPr>
          <w:gridAfter w:val="1"/>
          <w:wAfter w:w="13" w:type="pct"/>
          <w:trHeight w:hRule="exact" w:val="279"/>
        </w:trPr>
        <w:tc>
          <w:tcPr>
            <w:tcW w:w="3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3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5.</w:t>
            </w:r>
          </w:p>
        </w:tc>
        <w:tc>
          <w:tcPr>
            <w:tcW w:w="373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le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ng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kap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isi</w:t>
            </w:r>
            <w:proofErr w:type="spellEnd"/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la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ran</w:t>
            </w:r>
            <w:proofErr w:type="spellEnd"/>
          </w:p>
        </w:tc>
        <w:tc>
          <w:tcPr>
            <w:tcW w:w="93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</w:tr>
      <w:tr w:rsidR="00070F36" w:rsidRPr="00835B98" w:rsidTr="00070F36">
        <w:trPr>
          <w:gridAfter w:val="1"/>
          <w:wAfter w:w="13" w:type="pct"/>
          <w:trHeight w:hRule="exact" w:val="278"/>
        </w:trPr>
        <w:tc>
          <w:tcPr>
            <w:tcW w:w="3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3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6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73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As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ek</w:t>
            </w:r>
            <w:proofErr w:type="spellEnd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eba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h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asaan</w:t>
            </w:r>
            <w:proofErr w:type="spellEnd"/>
          </w:p>
        </w:tc>
        <w:tc>
          <w:tcPr>
            <w:tcW w:w="93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</w:tr>
      <w:tr w:rsidR="00070F36" w:rsidRPr="00835B98" w:rsidTr="00070F36">
        <w:trPr>
          <w:gridAfter w:val="1"/>
          <w:wAfter w:w="13" w:type="pct"/>
          <w:trHeight w:hRule="exact" w:val="278"/>
        </w:trPr>
        <w:tc>
          <w:tcPr>
            <w:tcW w:w="3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3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7.</w:t>
            </w:r>
          </w:p>
        </w:tc>
        <w:tc>
          <w:tcPr>
            <w:tcW w:w="373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tuk</w:t>
            </w:r>
            <w:proofErr w:type="spellEnd"/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elak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s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akan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ara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h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b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b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-4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93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</w:tr>
      <w:tr w:rsidR="00070F36" w:rsidRPr="00835B98" w:rsidTr="00070F36">
        <w:trPr>
          <w:gridAfter w:val="1"/>
          <w:wAfter w:w="13" w:type="pct"/>
          <w:trHeight w:hRule="exact" w:val="278"/>
        </w:trPr>
        <w:tc>
          <w:tcPr>
            <w:tcW w:w="3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  <w:tc>
          <w:tcPr>
            <w:tcW w:w="373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Ju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lah</w:t>
            </w:r>
            <w:proofErr w:type="spellEnd"/>
          </w:p>
        </w:tc>
        <w:tc>
          <w:tcPr>
            <w:tcW w:w="93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</w:tr>
      <w:tr w:rsidR="00070F36" w:rsidRPr="00835B98" w:rsidTr="00070F36">
        <w:trPr>
          <w:trHeight w:hRule="exact" w:val="278"/>
        </w:trPr>
        <w:tc>
          <w:tcPr>
            <w:tcW w:w="3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  <w:tc>
          <w:tcPr>
            <w:tcW w:w="373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position w:val="1"/>
                <w:sz w:val="24"/>
                <w:szCs w:val="24"/>
              </w:rPr>
              <w:t>Rata-rata</w:t>
            </w:r>
          </w:p>
        </w:tc>
        <w:tc>
          <w:tcPr>
            <w:tcW w:w="93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  <w:tc>
          <w:tcPr>
            <w:tcW w:w="13" w:type="pct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070F36" w:rsidRPr="00835B98" w:rsidRDefault="00070F36" w:rsidP="00173C8C">
            <w:pPr>
              <w:rPr>
                <w:sz w:val="24"/>
                <w:szCs w:val="24"/>
              </w:rPr>
            </w:pPr>
          </w:p>
        </w:tc>
      </w:tr>
    </w:tbl>
    <w:p w:rsidR="00070F36" w:rsidRPr="00835B98" w:rsidRDefault="00070F36" w:rsidP="00070F36">
      <w:pPr>
        <w:spacing w:line="260" w:lineRule="exact"/>
        <w:ind w:left="800"/>
        <w:rPr>
          <w:rFonts w:eastAsia="Calibri"/>
          <w:position w:val="1"/>
          <w:sz w:val="24"/>
          <w:szCs w:val="24"/>
        </w:rPr>
      </w:pPr>
    </w:p>
    <w:p w:rsidR="00070F36" w:rsidRPr="00835B98" w:rsidRDefault="00070F36" w:rsidP="00070F36">
      <w:pPr>
        <w:spacing w:line="260" w:lineRule="exact"/>
        <w:rPr>
          <w:rFonts w:eastAsia="Calibri"/>
          <w:sz w:val="24"/>
          <w:szCs w:val="24"/>
        </w:rPr>
      </w:pPr>
      <w:r w:rsidRPr="00835B98">
        <w:rPr>
          <w:rFonts w:eastAsia="Calibri"/>
          <w:position w:val="1"/>
          <w:sz w:val="24"/>
          <w:szCs w:val="24"/>
        </w:rPr>
        <w:t>(</w:t>
      </w:r>
      <w:proofErr w:type="spellStart"/>
      <w:r w:rsidRPr="00835B98">
        <w:rPr>
          <w:rFonts w:eastAsia="Calibri"/>
          <w:spacing w:val="1"/>
          <w:position w:val="1"/>
          <w:sz w:val="24"/>
          <w:szCs w:val="24"/>
        </w:rPr>
        <w:t>D</w:t>
      </w:r>
      <w:r w:rsidRPr="00835B98">
        <w:rPr>
          <w:rFonts w:eastAsia="Calibri"/>
          <w:position w:val="1"/>
          <w:sz w:val="24"/>
          <w:szCs w:val="24"/>
        </w:rPr>
        <w:t>aftar</w:t>
      </w:r>
      <w:proofErr w:type="spellEnd"/>
      <w:r w:rsidRPr="00835B98">
        <w:rPr>
          <w:rFonts w:eastAsia="Calibri"/>
          <w:spacing w:val="-2"/>
          <w:position w:val="1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position w:val="1"/>
          <w:sz w:val="24"/>
          <w:szCs w:val="24"/>
        </w:rPr>
        <w:t>ru</w:t>
      </w:r>
      <w:r w:rsidRPr="00835B98">
        <w:rPr>
          <w:rFonts w:eastAsia="Calibri"/>
          <w:spacing w:val="-1"/>
          <w:position w:val="1"/>
          <w:sz w:val="24"/>
          <w:szCs w:val="24"/>
        </w:rPr>
        <w:t>b</w:t>
      </w:r>
      <w:r w:rsidRPr="00835B98">
        <w:rPr>
          <w:rFonts w:eastAsia="Calibri"/>
          <w:position w:val="1"/>
          <w:sz w:val="24"/>
          <w:szCs w:val="24"/>
        </w:rPr>
        <w:t>rik</w:t>
      </w:r>
      <w:proofErr w:type="spellEnd"/>
      <w:r w:rsidRPr="00835B98">
        <w:rPr>
          <w:rFonts w:eastAsia="Calibri"/>
          <w:position w:val="1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position w:val="1"/>
          <w:sz w:val="24"/>
          <w:szCs w:val="24"/>
        </w:rPr>
        <w:t>pe</w:t>
      </w:r>
      <w:r w:rsidRPr="00835B98">
        <w:rPr>
          <w:rFonts w:eastAsia="Calibri"/>
          <w:spacing w:val="-1"/>
          <w:position w:val="1"/>
          <w:sz w:val="24"/>
          <w:szCs w:val="24"/>
        </w:rPr>
        <w:t>n</w:t>
      </w:r>
      <w:r w:rsidRPr="00835B98">
        <w:rPr>
          <w:rFonts w:eastAsia="Calibri"/>
          <w:position w:val="1"/>
          <w:sz w:val="24"/>
          <w:szCs w:val="24"/>
        </w:rPr>
        <w:t>ilai</w:t>
      </w:r>
      <w:r w:rsidRPr="00835B98">
        <w:rPr>
          <w:rFonts w:eastAsia="Calibri"/>
          <w:spacing w:val="-1"/>
          <w:position w:val="1"/>
          <w:sz w:val="24"/>
          <w:szCs w:val="24"/>
        </w:rPr>
        <w:t>a</w:t>
      </w:r>
      <w:r w:rsidRPr="00835B98">
        <w:rPr>
          <w:rFonts w:eastAsia="Calibri"/>
          <w:position w:val="1"/>
          <w:sz w:val="24"/>
          <w:szCs w:val="24"/>
        </w:rPr>
        <w:t>n</w:t>
      </w:r>
      <w:proofErr w:type="spellEnd"/>
      <w:r w:rsidRPr="00835B98">
        <w:rPr>
          <w:rFonts w:eastAsia="Calibri"/>
          <w:spacing w:val="-1"/>
          <w:position w:val="1"/>
          <w:sz w:val="24"/>
          <w:szCs w:val="24"/>
        </w:rPr>
        <w:t xml:space="preserve"> </w:t>
      </w:r>
      <w:proofErr w:type="spellStart"/>
      <w:r w:rsidRPr="00835B98">
        <w:rPr>
          <w:rFonts w:eastAsia="Calibri"/>
          <w:spacing w:val="-2"/>
          <w:position w:val="1"/>
          <w:sz w:val="24"/>
          <w:szCs w:val="24"/>
        </w:rPr>
        <w:t>t</w:t>
      </w:r>
      <w:r w:rsidRPr="00835B98">
        <w:rPr>
          <w:rFonts w:eastAsia="Calibri"/>
          <w:position w:val="1"/>
          <w:sz w:val="24"/>
          <w:szCs w:val="24"/>
        </w:rPr>
        <w:t>er</w:t>
      </w:r>
      <w:r w:rsidRPr="00835B98">
        <w:rPr>
          <w:rFonts w:eastAsia="Calibri"/>
          <w:spacing w:val="-2"/>
          <w:position w:val="1"/>
          <w:sz w:val="24"/>
          <w:szCs w:val="24"/>
        </w:rPr>
        <w:t>l</w:t>
      </w:r>
      <w:r w:rsidRPr="00835B98">
        <w:rPr>
          <w:rFonts w:eastAsia="Calibri"/>
          <w:position w:val="1"/>
          <w:sz w:val="24"/>
          <w:szCs w:val="24"/>
        </w:rPr>
        <w:t>a</w:t>
      </w:r>
      <w:r w:rsidRPr="00835B98">
        <w:rPr>
          <w:rFonts w:eastAsia="Calibri"/>
          <w:spacing w:val="1"/>
          <w:position w:val="1"/>
          <w:sz w:val="24"/>
          <w:szCs w:val="24"/>
        </w:rPr>
        <w:t>m</w:t>
      </w:r>
      <w:r w:rsidRPr="00835B98">
        <w:rPr>
          <w:rFonts w:eastAsia="Calibri"/>
          <w:spacing w:val="-1"/>
          <w:position w:val="1"/>
          <w:sz w:val="24"/>
          <w:szCs w:val="24"/>
        </w:rPr>
        <w:t>p</w:t>
      </w:r>
      <w:r w:rsidRPr="00835B98">
        <w:rPr>
          <w:rFonts w:eastAsia="Calibri"/>
          <w:position w:val="1"/>
          <w:sz w:val="24"/>
          <w:szCs w:val="24"/>
        </w:rPr>
        <w:t>ir</w:t>
      </w:r>
      <w:proofErr w:type="spellEnd"/>
      <w:r w:rsidRPr="00835B98">
        <w:rPr>
          <w:rFonts w:eastAsia="Calibri"/>
          <w:position w:val="1"/>
          <w:sz w:val="24"/>
          <w:szCs w:val="24"/>
        </w:rPr>
        <w:t>)</w:t>
      </w:r>
    </w:p>
    <w:p w:rsidR="00070F36" w:rsidRPr="00835B98" w:rsidRDefault="00070F36" w:rsidP="00070F36">
      <w:pPr>
        <w:spacing w:before="3" w:line="260" w:lineRule="exact"/>
        <w:rPr>
          <w:rFonts w:eastAsia="Calibri"/>
          <w:sz w:val="24"/>
          <w:szCs w:val="24"/>
        </w:rPr>
      </w:pPr>
    </w:p>
    <w:p w:rsidR="0042687B" w:rsidRPr="00835B98" w:rsidRDefault="009250BA" w:rsidP="00072D5A">
      <w:pPr>
        <w:spacing w:before="3" w:line="260" w:lineRule="exact"/>
        <w:ind w:left="800"/>
        <w:rPr>
          <w:rFonts w:eastAsia="Calibri"/>
          <w:sz w:val="24"/>
          <w:szCs w:val="24"/>
        </w:rPr>
      </w:pPr>
      <w:r w:rsidRPr="00835B98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12664</wp:posOffset>
                </wp:positionV>
                <wp:extent cx="2360930" cy="140462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AD0" w:rsidRDefault="00586A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Meulaboh,</w:t>
                            </w:r>
                          </w:p>
                          <w:p w:rsidR="00586AD0" w:rsidRDefault="00586A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Dosen Pembimbing Lapangan</w:t>
                            </w:r>
                          </w:p>
                          <w:p w:rsidR="00586AD0" w:rsidRDefault="00586AD0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586AD0" w:rsidRDefault="00586AD0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9250BA" w:rsidRDefault="009250BA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586AD0" w:rsidRDefault="00586AD0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586AD0" w:rsidRDefault="00586A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(..........................</w:t>
                            </w:r>
                            <w:r w:rsidR="009250BA">
                              <w:rPr>
                                <w:lang w:val="id-ID"/>
                              </w:rPr>
                              <w:t>.............</w:t>
                            </w:r>
                            <w:r>
                              <w:rPr>
                                <w:lang w:val="id-ID"/>
                              </w:rPr>
                              <w:t>.......)</w:t>
                            </w:r>
                          </w:p>
                          <w:p w:rsidR="00586AD0" w:rsidRPr="00586AD0" w:rsidRDefault="00586A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NIP/NIDN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1pt;width:185.9pt;height:110.6pt;z-index:25166182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" strokecolor="white [3212]">
                <v:textbox style="mso-fit-shape-to-text:t">
                  <w:txbxContent>
                    <w:p w:rsidR="00586AD0" w:rsidRDefault="00586A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Meulaboh,</w:t>
                      </w:r>
                    </w:p>
                    <w:p w:rsidR="00586AD0" w:rsidRDefault="00586A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Dosen Pembimbing Lapangan</w:t>
                      </w:r>
                    </w:p>
                    <w:p w:rsidR="00586AD0" w:rsidRDefault="00586AD0">
                      <w:pPr>
                        <w:rPr>
                          <w:lang w:val="id-ID"/>
                        </w:rPr>
                      </w:pPr>
                    </w:p>
                    <w:p w:rsidR="00586AD0" w:rsidRDefault="00586AD0">
                      <w:pPr>
                        <w:rPr>
                          <w:lang w:val="id-ID"/>
                        </w:rPr>
                      </w:pPr>
                    </w:p>
                    <w:p w:rsidR="009250BA" w:rsidRDefault="009250BA">
                      <w:pPr>
                        <w:rPr>
                          <w:lang w:val="id-ID"/>
                        </w:rPr>
                      </w:pPr>
                    </w:p>
                    <w:p w:rsidR="00586AD0" w:rsidRDefault="00586AD0">
                      <w:pPr>
                        <w:rPr>
                          <w:lang w:val="id-ID"/>
                        </w:rPr>
                      </w:pPr>
                    </w:p>
                    <w:p w:rsidR="00586AD0" w:rsidRDefault="00586A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(..........................</w:t>
                      </w:r>
                      <w:r w:rsidR="009250BA">
                        <w:rPr>
                          <w:lang w:val="id-ID"/>
                        </w:rPr>
                        <w:t>.............</w:t>
                      </w:r>
                      <w:r>
                        <w:rPr>
                          <w:lang w:val="id-ID"/>
                        </w:rPr>
                        <w:t>.......)</w:t>
                      </w:r>
                    </w:p>
                    <w:p w:rsidR="00586AD0" w:rsidRPr="00586AD0" w:rsidRDefault="00586A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NIP/NIDN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A13264" w:rsidRPr="00835B98">
        <w:rPr>
          <w:rFonts w:eastAsia="Calibri"/>
          <w:sz w:val="24"/>
          <w:szCs w:val="24"/>
        </w:rPr>
        <w:t>K</w:t>
      </w:r>
      <w:r w:rsidR="00A13264" w:rsidRPr="00835B98">
        <w:rPr>
          <w:rFonts w:eastAsia="Calibri"/>
          <w:spacing w:val="-1"/>
          <w:sz w:val="24"/>
          <w:szCs w:val="24"/>
        </w:rPr>
        <w:t>o</w:t>
      </w:r>
      <w:r w:rsidR="00A13264" w:rsidRPr="00835B98">
        <w:rPr>
          <w:rFonts w:eastAsia="Calibri"/>
          <w:spacing w:val="1"/>
          <w:sz w:val="24"/>
          <w:szCs w:val="24"/>
        </w:rPr>
        <w:t>m</w:t>
      </w:r>
      <w:r w:rsidR="00A13264" w:rsidRPr="00835B98">
        <w:rPr>
          <w:rFonts w:eastAsia="Calibri"/>
          <w:spacing w:val="-1"/>
          <w:sz w:val="24"/>
          <w:szCs w:val="24"/>
        </w:rPr>
        <w:t>p</w:t>
      </w:r>
      <w:r w:rsidR="00A13264" w:rsidRPr="00835B98">
        <w:rPr>
          <w:rFonts w:eastAsia="Calibri"/>
          <w:spacing w:val="1"/>
          <w:sz w:val="24"/>
          <w:szCs w:val="24"/>
        </w:rPr>
        <w:t>o</w:t>
      </w:r>
      <w:r w:rsidR="00A13264" w:rsidRPr="00835B98">
        <w:rPr>
          <w:rFonts w:eastAsia="Calibri"/>
          <w:spacing w:val="-3"/>
          <w:sz w:val="24"/>
          <w:szCs w:val="24"/>
        </w:rPr>
        <w:t>n</w:t>
      </w:r>
      <w:r w:rsidR="00A13264" w:rsidRPr="00835B98">
        <w:rPr>
          <w:rFonts w:eastAsia="Calibri"/>
          <w:sz w:val="24"/>
          <w:szCs w:val="24"/>
        </w:rPr>
        <w:t>en</w:t>
      </w:r>
      <w:proofErr w:type="spellEnd"/>
      <w:r w:rsidR="00A13264" w:rsidRPr="00835B98">
        <w:rPr>
          <w:rFonts w:eastAsia="Calibri"/>
          <w:sz w:val="24"/>
          <w:szCs w:val="24"/>
        </w:rPr>
        <w:t xml:space="preserve"> </w:t>
      </w:r>
      <w:proofErr w:type="spellStart"/>
      <w:r w:rsidR="00A13264" w:rsidRPr="00835B98">
        <w:rPr>
          <w:rFonts w:eastAsia="Calibri"/>
          <w:spacing w:val="-1"/>
          <w:sz w:val="24"/>
          <w:szCs w:val="24"/>
        </w:rPr>
        <w:t>P</w:t>
      </w:r>
      <w:r w:rsidR="00A13264" w:rsidRPr="00835B98">
        <w:rPr>
          <w:rFonts w:eastAsia="Calibri"/>
          <w:sz w:val="24"/>
          <w:szCs w:val="24"/>
        </w:rPr>
        <w:t>en</w:t>
      </w:r>
      <w:r w:rsidR="00A13264" w:rsidRPr="00835B98">
        <w:rPr>
          <w:rFonts w:eastAsia="Calibri"/>
          <w:spacing w:val="-1"/>
          <w:sz w:val="24"/>
          <w:szCs w:val="24"/>
        </w:rPr>
        <w:t>i</w:t>
      </w:r>
      <w:r w:rsidR="00A13264" w:rsidRPr="00835B98">
        <w:rPr>
          <w:rFonts w:eastAsia="Calibri"/>
          <w:sz w:val="24"/>
          <w:szCs w:val="24"/>
        </w:rPr>
        <w:t>la</w:t>
      </w:r>
      <w:r w:rsidR="00A13264" w:rsidRPr="00835B98">
        <w:rPr>
          <w:rFonts w:eastAsia="Calibri"/>
          <w:spacing w:val="-1"/>
          <w:sz w:val="24"/>
          <w:szCs w:val="24"/>
        </w:rPr>
        <w:t>i</w:t>
      </w:r>
      <w:r w:rsidR="00A13264" w:rsidRPr="00835B98">
        <w:rPr>
          <w:rFonts w:eastAsia="Calibri"/>
          <w:sz w:val="24"/>
          <w:szCs w:val="24"/>
        </w:rPr>
        <w:t>a</w:t>
      </w:r>
      <w:r w:rsidR="00A13264" w:rsidRPr="00835B98">
        <w:rPr>
          <w:rFonts w:eastAsia="Calibri"/>
          <w:spacing w:val="-1"/>
          <w:sz w:val="24"/>
          <w:szCs w:val="24"/>
        </w:rPr>
        <w:t>n</w:t>
      </w:r>
      <w:proofErr w:type="spellEnd"/>
      <w:r w:rsidR="00A13264" w:rsidRPr="00835B98">
        <w:rPr>
          <w:rFonts w:eastAsia="Calibri"/>
          <w:spacing w:val="-1"/>
          <w:sz w:val="24"/>
          <w:szCs w:val="24"/>
        </w:rPr>
        <w:t>:</w:t>
      </w:r>
    </w:p>
    <w:p w:rsidR="0042687B" w:rsidRPr="00835B98" w:rsidRDefault="0042687B" w:rsidP="00072D5A">
      <w:pPr>
        <w:spacing w:before="19" w:line="220" w:lineRule="exact"/>
        <w:rPr>
          <w:sz w:val="24"/>
          <w:szCs w:val="24"/>
        </w:rPr>
      </w:pPr>
    </w:p>
    <w:p w:rsidR="00070F36" w:rsidRPr="00835B98" w:rsidRDefault="00070F36" w:rsidP="00070F36">
      <w:pPr>
        <w:pStyle w:val="ListParagraph"/>
        <w:numPr>
          <w:ilvl w:val="0"/>
          <w:numId w:val="2"/>
        </w:numPr>
        <w:spacing w:before="19" w:line="220" w:lineRule="exact"/>
        <w:rPr>
          <w:sz w:val="24"/>
          <w:szCs w:val="24"/>
          <w:lang w:val="id-ID"/>
        </w:rPr>
      </w:pPr>
      <w:r w:rsidRPr="00835B98">
        <w:rPr>
          <w:sz w:val="24"/>
          <w:szCs w:val="24"/>
          <w:lang w:val="id-ID"/>
        </w:rPr>
        <w:t>NPI</w:t>
      </w:r>
      <w:r w:rsidRPr="00835B98">
        <w:rPr>
          <w:sz w:val="24"/>
          <w:szCs w:val="24"/>
          <w:lang w:val="id-ID"/>
        </w:rPr>
        <w:tab/>
        <w:t xml:space="preserve">= </w:t>
      </w:r>
      <w:r w:rsidRPr="00835B98">
        <w:rPr>
          <w:sz w:val="24"/>
          <w:szCs w:val="24"/>
          <w:lang w:val="id-ID"/>
        </w:rPr>
        <w:tab/>
        <w:t xml:space="preserve">x </w:t>
      </w:r>
      <w:r w:rsidR="00F94D07">
        <w:rPr>
          <w:sz w:val="24"/>
          <w:szCs w:val="24"/>
          <w:lang w:val="id-ID"/>
        </w:rPr>
        <w:t>40</w:t>
      </w:r>
      <w:r w:rsidRPr="00835B98">
        <w:rPr>
          <w:sz w:val="24"/>
          <w:szCs w:val="24"/>
          <w:lang w:val="id-ID"/>
        </w:rPr>
        <w:t>% =</w:t>
      </w:r>
    </w:p>
    <w:p w:rsidR="00070F36" w:rsidRPr="00835B98" w:rsidRDefault="00F94D07" w:rsidP="00070F36">
      <w:pPr>
        <w:pStyle w:val="ListParagraph"/>
        <w:numPr>
          <w:ilvl w:val="0"/>
          <w:numId w:val="2"/>
        </w:numPr>
        <w:spacing w:before="19" w:line="220" w:lineRule="exac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NPL</w:t>
      </w:r>
      <w:r>
        <w:rPr>
          <w:sz w:val="24"/>
          <w:szCs w:val="24"/>
          <w:lang w:val="id-ID"/>
        </w:rPr>
        <w:tab/>
        <w:t>=</w:t>
      </w:r>
      <w:r>
        <w:rPr>
          <w:sz w:val="24"/>
          <w:szCs w:val="24"/>
          <w:lang w:val="id-ID"/>
        </w:rPr>
        <w:tab/>
        <w:t>x 5</w:t>
      </w:r>
      <w:r w:rsidR="00070F36" w:rsidRPr="00835B98">
        <w:rPr>
          <w:sz w:val="24"/>
          <w:szCs w:val="24"/>
          <w:lang w:val="id-ID"/>
        </w:rPr>
        <w:t>0% =</w:t>
      </w:r>
    </w:p>
    <w:p w:rsidR="00070F36" w:rsidRPr="00835B98" w:rsidRDefault="00434A72" w:rsidP="00070F36">
      <w:pPr>
        <w:pStyle w:val="ListParagraph"/>
        <w:numPr>
          <w:ilvl w:val="0"/>
          <w:numId w:val="2"/>
        </w:numPr>
        <w:spacing w:before="19" w:line="220" w:lineRule="exact"/>
        <w:rPr>
          <w:sz w:val="24"/>
          <w:szCs w:val="24"/>
          <w:lang w:val="id-ID"/>
        </w:rPr>
      </w:pPr>
      <w:r w:rsidRPr="00835B98">
        <w:rPr>
          <w:sz w:val="24"/>
          <w:szCs w:val="24"/>
          <w:lang w:val="id-ID"/>
        </w:rPr>
        <w:t>NP</w:t>
      </w:r>
      <w:r w:rsidR="00070F36" w:rsidRPr="00835B98">
        <w:rPr>
          <w:sz w:val="24"/>
          <w:szCs w:val="24"/>
          <w:lang w:val="id-ID"/>
        </w:rPr>
        <w:t>PA</w:t>
      </w:r>
      <w:r w:rsidR="00F94D07">
        <w:rPr>
          <w:sz w:val="24"/>
          <w:szCs w:val="24"/>
          <w:lang w:val="id-ID"/>
        </w:rPr>
        <w:tab/>
        <w:t>=</w:t>
      </w:r>
      <w:r w:rsidR="00F94D07">
        <w:rPr>
          <w:sz w:val="24"/>
          <w:szCs w:val="24"/>
          <w:lang w:val="id-ID"/>
        </w:rPr>
        <w:tab/>
        <w:t>x 10</w:t>
      </w:r>
      <w:r w:rsidRPr="00835B98">
        <w:rPr>
          <w:sz w:val="24"/>
          <w:szCs w:val="24"/>
          <w:lang w:val="id-ID"/>
        </w:rPr>
        <w:t>% =</w:t>
      </w:r>
    </w:p>
    <w:p w:rsidR="0042687B" w:rsidRPr="00835B98" w:rsidRDefault="00434A72" w:rsidP="00434A72">
      <w:pPr>
        <w:spacing w:before="2" w:line="180" w:lineRule="exact"/>
        <w:ind w:left="3600"/>
        <w:rPr>
          <w:sz w:val="24"/>
          <w:szCs w:val="24"/>
          <w:lang w:val="id-ID"/>
        </w:rPr>
      </w:pPr>
      <w:r w:rsidRPr="00835B98">
        <w:rPr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1897956</wp:posOffset>
                </wp:positionH>
                <wp:positionV relativeFrom="paragraph">
                  <wp:posOffset>32669</wp:posOffset>
                </wp:positionV>
                <wp:extent cx="1175657" cy="45719"/>
                <wp:effectExtent l="0" t="0" r="2476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175657" cy="45719"/>
                          <a:chOff x="7964" y="2545"/>
                          <a:chExt cx="2715" cy="0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7964" y="2545"/>
                            <a:ext cx="2715" cy="0"/>
                          </a:xfrm>
                          <a:custGeom>
                            <a:avLst/>
                            <a:gdLst>
                              <a:gd name="T0" fmla="+- 0 7964 7964"/>
                              <a:gd name="T1" fmla="*/ T0 w 2715"/>
                              <a:gd name="T2" fmla="+- 0 10679 7964"/>
                              <a:gd name="T3" fmla="*/ T2 w 27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715">
                                <a:moveTo>
                                  <a:pt x="0" y="0"/>
                                </a:moveTo>
                                <a:lnTo>
                                  <a:pt x="27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1901E" id="Group 1" o:spid="_x0000_s1026" style="position:absolute;margin-left:149.45pt;margin-top:2.55pt;width:92.55pt;height:3.6pt;flip:y;z-index:-251656704;mso-position-horizontal-relative:page" coordorigin="7964,2545" coordsize="27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">
                <v:shape id="Freeform 9" o:spid="_x0000_s1027" style="position:absolute;left:7964;top:2545;width:2715;height:0;visibility:visible;mso-wrap-style:square;v-text-anchor:top" coordsize="2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GlMEA&#10;AADaAAAADwAAAGRycy9kb3ducmV2LnhtbESPQYvCMBSE74L/ITzBm6Z6kKWaFhEEQS/VFXZvj+bZ&#10;FpuX2kSt/fVmYcHjMDPfMKu0M7V4UOsqywpm0wgEcW51xYWC79N28gXCeWSNtWVS8CIHaTIcrDDW&#10;9skZPY6+EAHCLkYFpfdNLKXLSzLoprYhDt7FtgZ9kG0hdYvPADe1nEfRQhqsOCyU2NCmpPx6vBsF&#10;+59+czjfevzlaPfqt5nMGrooNR516yUIT53/hP/bO61gDn9Xwg2Qy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7xpTBAAAA2gAAAA8AAAAAAAAAAAAAAAAAmAIAAGRycy9kb3du&#10;cmV2LnhtbFBLBQYAAAAABAAEAPUAAACGAwAAAAA=&#10;" path="m,l2715,e" filled="f" strokecolor="#497dba">
                  <v:path arrowok="t" o:connecttype="custom" o:connectlocs="0,0;2715,0" o:connectangles="0,0"/>
                </v:shape>
                <w10:wrap anchorx="page"/>
              </v:group>
            </w:pict>
          </mc:Fallback>
        </mc:AlternateContent>
      </w:r>
      <w:r w:rsidRPr="00835B98">
        <w:rPr>
          <w:sz w:val="24"/>
          <w:szCs w:val="24"/>
          <w:lang w:val="id-ID"/>
        </w:rPr>
        <w:t>+</w:t>
      </w:r>
    </w:p>
    <w:p w:rsidR="0042687B" w:rsidRPr="00835B98" w:rsidRDefault="0042687B" w:rsidP="00072D5A">
      <w:pPr>
        <w:spacing w:before="17" w:line="220" w:lineRule="exact"/>
        <w:rPr>
          <w:sz w:val="24"/>
          <w:szCs w:val="24"/>
        </w:rPr>
      </w:pPr>
    </w:p>
    <w:p w:rsidR="00434A72" w:rsidRPr="00835B98" w:rsidRDefault="00434A72" w:rsidP="00072D5A">
      <w:pPr>
        <w:pStyle w:val="ListParagraph"/>
        <w:numPr>
          <w:ilvl w:val="0"/>
          <w:numId w:val="2"/>
        </w:numPr>
        <w:spacing w:before="17" w:line="220" w:lineRule="exact"/>
        <w:rPr>
          <w:sz w:val="24"/>
          <w:szCs w:val="24"/>
          <w:lang w:val="id-ID"/>
        </w:rPr>
      </w:pPr>
      <w:r w:rsidRPr="00835B98">
        <w:rPr>
          <w:sz w:val="24"/>
          <w:szCs w:val="24"/>
          <w:lang w:val="id-ID"/>
        </w:rPr>
        <w:t>NA</w:t>
      </w:r>
      <w:r w:rsidRPr="00835B98">
        <w:rPr>
          <w:sz w:val="24"/>
          <w:szCs w:val="24"/>
          <w:lang w:val="id-ID"/>
        </w:rPr>
        <w:tab/>
        <w:t>=</w:t>
      </w:r>
    </w:p>
    <w:p w:rsidR="00835B98" w:rsidRDefault="00835B98" w:rsidP="00434A72">
      <w:pPr>
        <w:spacing w:before="16"/>
        <w:jc w:val="center"/>
        <w:rPr>
          <w:rFonts w:eastAsia="Calibri"/>
          <w:b/>
          <w:sz w:val="24"/>
          <w:szCs w:val="24"/>
        </w:rPr>
      </w:pPr>
    </w:p>
    <w:p w:rsidR="00835B98" w:rsidRDefault="00835B98" w:rsidP="00434A72">
      <w:pPr>
        <w:spacing w:before="16"/>
        <w:jc w:val="center"/>
        <w:rPr>
          <w:rFonts w:eastAsia="Calibri"/>
          <w:b/>
          <w:sz w:val="24"/>
          <w:szCs w:val="24"/>
        </w:rPr>
      </w:pPr>
    </w:p>
    <w:p w:rsidR="0042687B" w:rsidRPr="00835B98" w:rsidRDefault="00A13264" w:rsidP="00434A72">
      <w:pPr>
        <w:spacing w:before="16"/>
        <w:jc w:val="center"/>
        <w:rPr>
          <w:rFonts w:eastAsia="Calibri"/>
          <w:sz w:val="24"/>
          <w:szCs w:val="24"/>
        </w:rPr>
      </w:pPr>
      <w:r w:rsidRPr="00835B98">
        <w:rPr>
          <w:rFonts w:eastAsia="Calibri"/>
          <w:b/>
          <w:sz w:val="24"/>
          <w:szCs w:val="24"/>
        </w:rPr>
        <w:lastRenderedPageBreak/>
        <w:t>RU</w:t>
      </w:r>
      <w:r w:rsidRPr="00835B98">
        <w:rPr>
          <w:rFonts w:eastAsia="Calibri"/>
          <w:b/>
          <w:spacing w:val="-1"/>
          <w:sz w:val="24"/>
          <w:szCs w:val="24"/>
        </w:rPr>
        <w:t>B</w:t>
      </w:r>
      <w:r w:rsidRPr="00835B98">
        <w:rPr>
          <w:rFonts w:eastAsia="Calibri"/>
          <w:b/>
          <w:sz w:val="24"/>
          <w:szCs w:val="24"/>
        </w:rPr>
        <w:t>R</w:t>
      </w:r>
      <w:r w:rsidRPr="00835B98">
        <w:rPr>
          <w:rFonts w:eastAsia="Calibri"/>
          <w:b/>
          <w:spacing w:val="1"/>
          <w:sz w:val="24"/>
          <w:szCs w:val="24"/>
        </w:rPr>
        <w:t>I</w:t>
      </w:r>
      <w:r w:rsidRPr="00835B98">
        <w:rPr>
          <w:rFonts w:eastAsia="Calibri"/>
          <w:b/>
          <w:sz w:val="24"/>
          <w:szCs w:val="24"/>
        </w:rPr>
        <w:t>K</w:t>
      </w:r>
      <w:r w:rsidRPr="00835B98">
        <w:rPr>
          <w:rFonts w:eastAsia="Calibri"/>
          <w:b/>
          <w:spacing w:val="1"/>
          <w:sz w:val="24"/>
          <w:szCs w:val="24"/>
        </w:rPr>
        <w:t xml:space="preserve"> </w:t>
      </w:r>
      <w:r w:rsidRPr="00835B98">
        <w:rPr>
          <w:rFonts w:eastAsia="Calibri"/>
          <w:b/>
          <w:spacing w:val="-2"/>
          <w:sz w:val="24"/>
          <w:szCs w:val="24"/>
        </w:rPr>
        <w:t>P</w:t>
      </w:r>
      <w:r w:rsidRPr="00835B98">
        <w:rPr>
          <w:rFonts w:eastAsia="Calibri"/>
          <w:b/>
          <w:sz w:val="24"/>
          <w:szCs w:val="24"/>
        </w:rPr>
        <w:t>E</w:t>
      </w:r>
      <w:r w:rsidRPr="00835B98">
        <w:rPr>
          <w:rFonts w:eastAsia="Calibri"/>
          <w:b/>
          <w:spacing w:val="-1"/>
          <w:sz w:val="24"/>
          <w:szCs w:val="24"/>
        </w:rPr>
        <w:t>N</w:t>
      </w:r>
      <w:r w:rsidRPr="00835B98">
        <w:rPr>
          <w:rFonts w:eastAsia="Calibri"/>
          <w:b/>
          <w:spacing w:val="1"/>
          <w:sz w:val="24"/>
          <w:szCs w:val="24"/>
        </w:rPr>
        <w:t>I</w:t>
      </w:r>
      <w:r w:rsidRPr="00835B98">
        <w:rPr>
          <w:rFonts w:eastAsia="Calibri"/>
          <w:b/>
          <w:spacing w:val="-2"/>
          <w:sz w:val="24"/>
          <w:szCs w:val="24"/>
        </w:rPr>
        <w:t>L</w:t>
      </w:r>
      <w:r w:rsidRPr="00835B98">
        <w:rPr>
          <w:rFonts w:eastAsia="Calibri"/>
          <w:b/>
          <w:sz w:val="24"/>
          <w:szCs w:val="24"/>
        </w:rPr>
        <w:t>A</w:t>
      </w:r>
      <w:r w:rsidRPr="00835B98">
        <w:rPr>
          <w:rFonts w:eastAsia="Calibri"/>
          <w:b/>
          <w:spacing w:val="-1"/>
          <w:sz w:val="24"/>
          <w:szCs w:val="24"/>
        </w:rPr>
        <w:t>I</w:t>
      </w:r>
      <w:r w:rsidRPr="00835B98">
        <w:rPr>
          <w:rFonts w:eastAsia="Calibri"/>
          <w:b/>
          <w:sz w:val="24"/>
          <w:szCs w:val="24"/>
        </w:rPr>
        <w:t>AN</w:t>
      </w:r>
      <w:r w:rsidRPr="00835B98">
        <w:rPr>
          <w:rFonts w:eastAsia="Calibri"/>
          <w:b/>
          <w:spacing w:val="2"/>
          <w:sz w:val="24"/>
          <w:szCs w:val="24"/>
        </w:rPr>
        <w:t xml:space="preserve"> </w:t>
      </w:r>
      <w:r w:rsidRPr="00835B98">
        <w:rPr>
          <w:rFonts w:eastAsia="Calibri"/>
          <w:b/>
          <w:spacing w:val="-3"/>
          <w:sz w:val="24"/>
          <w:szCs w:val="24"/>
        </w:rPr>
        <w:t>M</w:t>
      </w:r>
      <w:r w:rsidRPr="00835B98">
        <w:rPr>
          <w:rFonts w:eastAsia="Calibri"/>
          <w:b/>
          <w:sz w:val="24"/>
          <w:szCs w:val="24"/>
        </w:rPr>
        <w:t>A</w:t>
      </w:r>
      <w:r w:rsidRPr="00835B98">
        <w:rPr>
          <w:rFonts w:eastAsia="Calibri"/>
          <w:b/>
          <w:spacing w:val="-1"/>
          <w:sz w:val="24"/>
          <w:szCs w:val="24"/>
        </w:rPr>
        <w:t>G</w:t>
      </w:r>
      <w:r w:rsidRPr="00835B98">
        <w:rPr>
          <w:rFonts w:eastAsia="Calibri"/>
          <w:b/>
          <w:spacing w:val="-2"/>
          <w:sz w:val="24"/>
          <w:szCs w:val="24"/>
        </w:rPr>
        <w:t>A</w:t>
      </w:r>
      <w:r w:rsidRPr="00835B98">
        <w:rPr>
          <w:rFonts w:eastAsia="Calibri"/>
          <w:b/>
          <w:spacing w:val="1"/>
          <w:sz w:val="24"/>
          <w:szCs w:val="24"/>
        </w:rPr>
        <w:t>N</w:t>
      </w:r>
      <w:r w:rsidRPr="00835B98">
        <w:rPr>
          <w:rFonts w:eastAsia="Calibri"/>
          <w:b/>
          <w:sz w:val="24"/>
          <w:szCs w:val="24"/>
        </w:rPr>
        <w:t>G</w:t>
      </w:r>
      <w:r w:rsidRPr="00835B98">
        <w:rPr>
          <w:rFonts w:eastAsia="Calibri"/>
          <w:b/>
          <w:spacing w:val="1"/>
          <w:sz w:val="24"/>
          <w:szCs w:val="24"/>
        </w:rPr>
        <w:t xml:space="preserve"> </w:t>
      </w:r>
      <w:r w:rsidRPr="00835B98">
        <w:rPr>
          <w:rFonts w:eastAsia="Calibri"/>
          <w:b/>
          <w:spacing w:val="-3"/>
          <w:sz w:val="24"/>
          <w:szCs w:val="24"/>
        </w:rPr>
        <w:t>K</w:t>
      </w:r>
      <w:r w:rsidRPr="00835B98">
        <w:rPr>
          <w:rFonts w:eastAsia="Calibri"/>
          <w:b/>
          <w:sz w:val="24"/>
          <w:szCs w:val="24"/>
        </w:rPr>
        <w:t>ER</w:t>
      </w:r>
      <w:r w:rsidRPr="00835B98">
        <w:rPr>
          <w:rFonts w:eastAsia="Calibri"/>
          <w:b/>
          <w:spacing w:val="-1"/>
          <w:sz w:val="24"/>
          <w:szCs w:val="24"/>
        </w:rPr>
        <w:t>J</w:t>
      </w:r>
      <w:r w:rsidRPr="00835B98">
        <w:rPr>
          <w:rFonts w:eastAsia="Calibri"/>
          <w:b/>
          <w:sz w:val="24"/>
          <w:szCs w:val="24"/>
        </w:rPr>
        <w:t xml:space="preserve">A </w:t>
      </w:r>
      <w:r w:rsidRPr="00835B98">
        <w:rPr>
          <w:rFonts w:eastAsia="Calibri"/>
          <w:b/>
          <w:spacing w:val="1"/>
          <w:sz w:val="24"/>
          <w:szCs w:val="24"/>
        </w:rPr>
        <w:t>(</w:t>
      </w:r>
      <w:r w:rsidRPr="00835B98">
        <w:rPr>
          <w:rFonts w:eastAsia="Calibri"/>
          <w:b/>
          <w:sz w:val="24"/>
          <w:szCs w:val="24"/>
        </w:rPr>
        <w:t>DO</w:t>
      </w:r>
      <w:r w:rsidRPr="00835B98">
        <w:rPr>
          <w:rFonts w:eastAsia="Calibri"/>
          <w:b/>
          <w:spacing w:val="-2"/>
          <w:sz w:val="24"/>
          <w:szCs w:val="24"/>
        </w:rPr>
        <w:t>SE</w:t>
      </w:r>
      <w:r w:rsidRPr="00835B98">
        <w:rPr>
          <w:rFonts w:eastAsia="Calibri"/>
          <w:b/>
          <w:sz w:val="24"/>
          <w:szCs w:val="24"/>
        </w:rPr>
        <w:t>N</w:t>
      </w:r>
      <w:r w:rsidRPr="00835B98">
        <w:rPr>
          <w:rFonts w:eastAsia="Calibri"/>
          <w:b/>
          <w:spacing w:val="2"/>
          <w:sz w:val="24"/>
          <w:szCs w:val="24"/>
        </w:rPr>
        <w:t xml:space="preserve"> </w:t>
      </w:r>
      <w:r w:rsidRPr="00835B98">
        <w:rPr>
          <w:rFonts w:eastAsia="Calibri"/>
          <w:b/>
          <w:sz w:val="24"/>
          <w:szCs w:val="24"/>
        </w:rPr>
        <w:t>P</w:t>
      </w:r>
      <w:r w:rsidRPr="00835B98">
        <w:rPr>
          <w:rFonts w:eastAsia="Calibri"/>
          <w:b/>
          <w:spacing w:val="-2"/>
          <w:sz w:val="24"/>
          <w:szCs w:val="24"/>
        </w:rPr>
        <w:t>E</w:t>
      </w:r>
      <w:r w:rsidRPr="00835B98">
        <w:rPr>
          <w:rFonts w:eastAsia="Calibri"/>
          <w:b/>
          <w:spacing w:val="1"/>
          <w:sz w:val="24"/>
          <w:szCs w:val="24"/>
        </w:rPr>
        <w:t>N</w:t>
      </w:r>
      <w:r w:rsidRPr="00835B98">
        <w:rPr>
          <w:rFonts w:eastAsia="Calibri"/>
          <w:b/>
          <w:spacing w:val="-2"/>
          <w:sz w:val="24"/>
          <w:szCs w:val="24"/>
        </w:rPr>
        <w:t>DA</w:t>
      </w:r>
      <w:r w:rsidRPr="00835B98">
        <w:rPr>
          <w:rFonts w:eastAsia="Calibri"/>
          <w:b/>
          <w:spacing w:val="-1"/>
          <w:sz w:val="24"/>
          <w:szCs w:val="24"/>
        </w:rPr>
        <w:t>M</w:t>
      </w:r>
      <w:r w:rsidRPr="00835B98">
        <w:rPr>
          <w:rFonts w:eastAsia="Calibri"/>
          <w:b/>
          <w:sz w:val="24"/>
          <w:szCs w:val="24"/>
        </w:rPr>
        <w:t>P</w:t>
      </w:r>
      <w:r w:rsidRPr="00835B98">
        <w:rPr>
          <w:rFonts w:eastAsia="Calibri"/>
          <w:b/>
          <w:spacing w:val="1"/>
          <w:sz w:val="24"/>
          <w:szCs w:val="24"/>
        </w:rPr>
        <w:t>I</w:t>
      </w:r>
      <w:r w:rsidRPr="00835B98">
        <w:rPr>
          <w:rFonts w:eastAsia="Calibri"/>
          <w:b/>
          <w:spacing w:val="-1"/>
          <w:sz w:val="24"/>
          <w:szCs w:val="24"/>
        </w:rPr>
        <w:t>N</w:t>
      </w:r>
      <w:r w:rsidRPr="00835B98">
        <w:rPr>
          <w:rFonts w:eastAsia="Calibri"/>
          <w:b/>
          <w:spacing w:val="1"/>
          <w:sz w:val="24"/>
          <w:szCs w:val="24"/>
        </w:rPr>
        <w:t>G</w:t>
      </w:r>
      <w:r w:rsidRPr="00835B98">
        <w:rPr>
          <w:rFonts w:eastAsia="Calibri"/>
          <w:b/>
          <w:sz w:val="24"/>
          <w:szCs w:val="24"/>
        </w:rPr>
        <w:t>)</w:t>
      </w:r>
    </w:p>
    <w:p w:rsidR="0042687B" w:rsidRPr="00835B98" w:rsidRDefault="0042687B" w:rsidP="00072D5A">
      <w:pPr>
        <w:spacing w:before="8" w:line="140" w:lineRule="exact"/>
        <w:rPr>
          <w:sz w:val="24"/>
          <w:szCs w:val="24"/>
        </w:rPr>
      </w:pPr>
    </w:p>
    <w:p w:rsidR="0042687B" w:rsidRPr="00835B98" w:rsidRDefault="0042687B" w:rsidP="00072D5A">
      <w:pPr>
        <w:spacing w:line="200" w:lineRule="exact"/>
        <w:rPr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3111"/>
        <w:gridCol w:w="1652"/>
        <w:gridCol w:w="1931"/>
        <w:gridCol w:w="1983"/>
      </w:tblGrid>
      <w:tr w:rsidR="00434A72" w:rsidRPr="00835B98" w:rsidTr="00173C8C">
        <w:trPr>
          <w:trHeight w:hRule="exact" w:val="278"/>
        </w:trPr>
        <w:tc>
          <w:tcPr>
            <w:tcW w:w="1912" w:type="pct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117" w:right="1117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9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5A10DF">
            <w:pPr>
              <w:spacing w:line="260" w:lineRule="exact"/>
              <w:ind w:left="10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Tid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proofErr w:type="spellEnd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Me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askan</w:t>
            </w:r>
            <w:proofErr w:type="spellEnd"/>
          </w:p>
        </w:tc>
        <w:tc>
          <w:tcPr>
            <w:tcW w:w="10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5A10DF">
            <w:pPr>
              <w:spacing w:line="260" w:lineRule="exact"/>
              <w:ind w:left="102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askan</w:t>
            </w:r>
            <w:proofErr w:type="spellEnd"/>
          </w:p>
        </w:tc>
        <w:tc>
          <w:tcPr>
            <w:tcW w:w="11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5A10DF">
            <w:pPr>
              <w:spacing w:line="260" w:lineRule="exact"/>
              <w:ind w:left="102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S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ang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at</w:t>
            </w:r>
            <w:proofErr w:type="spellEnd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as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</w:p>
        </w:tc>
      </w:tr>
      <w:tr w:rsidR="00434A72" w:rsidRPr="00835B98" w:rsidTr="005A10DF">
        <w:trPr>
          <w:trHeight w:hRule="exact" w:val="278"/>
        </w:trPr>
        <w:tc>
          <w:tcPr>
            <w:tcW w:w="1912" w:type="pct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rPr>
                <w:sz w:val="24"/>
                <w:szCs w:val="24"/>
              </w:rPr>
            </w:pPr>
          </w:p>
        </w:tc>
        <w:tc>
          <w:tcPr>
            <w:tcW w:w="9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6D9F1" w:themeFill="text2" w:themeFillTint="33"/>
          </w:tcPr>
          <w:p w:rsidR="00434A72" w:rsidRPr="00835B98" w:rsidRDefault="00434A72" w:rsidP="005A10DF">
            <w:pPr>
              <w:spacing w:line="260" w:lineRule="exact"/>
              <w:ind w:left="100"/>
              <w:jc w:val="center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5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5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–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69</w:t>
            </w:r>
          </w:p>
        </w:tc>
        <w:tc>
          <w:tcPr>
            <w:tcW w:w="10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6D9F1" w:themeFill="text2" w:themeFillTint="33"/>
          </w:tcPr>
          <w:p w:rsidR="00434A72" w:rsidRPr="00835B98" w:rsidRDefault="00434A72" w:rsidP="005A10DF">
            <w:pPr>
              <w:spacing w:line="260" w:lineRule="exact"/>
              <w:ind w:left="102"/>
              <w:jc w:val="center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7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0</w:t>
            </w:r>
            <w:r w:rsidRPr="00835B98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-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80</w:t>
            </w:r>
          </w:p>
        </w:tc>
        <w:tc>
          <w:tcPr>
            <w:tcW w:w="11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6D9F1" w:themeFill="text2" w:themeFillTint="33"/>
          </w:tcPr>
          <w:p w:rsidR="00434A72" w:rsidRPr="00835B98" w:rsidRDefault="00434A72" w:rsidP="005A10DF">
            <w:pPr>
              <w:spacing w:line="260" w:lineRule="exact"/>
              <w:ind w:left="102"/>
              <w:jc w:val="center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8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1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–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1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0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0</w:t>
            </w:r>
          </w:p>
        </w:tc>
      </w:tr>
      <w:tr w:rsidR="00434A72" w:rsidRPr="00835B98" w:rsidTr="00DF1B0B">
        <w:trPr>
          <w:trHeight w:hRule="exact" w:val="2949"/>
        </w:trPr>
        <w:tc>
          <w:tcPr>
            <w:tcW w:w="18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1.</w:t>
            </w:r>
          </w:p>
        </w:tc>
        <w:tc>
          <w:tcPr>
            <w:tcW w:w="17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Rel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v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si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b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id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g</w:t>
            </w:r>
            <w:proofErr w:type="spellEnd"/>
          </w:p>
          <w:p w:rsidR="00434A72" w:rsidRPr="00835B98" w:rsidRDefault="00434A72" w:rsidP="00173C8C">
            <w:pPr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il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9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J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i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per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h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aan</w:t>
            </w:r>
            <w:proofErr w:type="spellEnd"/>
          </w:p>
          <w:p w:rsidR="00434A72" w:rsidRPr="00DF1B0B" w:rsidRDefault="00434A72" w:rsidP="00DF1B0B">
            <w:pPr>
              <w:ind w:left="100" w:right="107"/>
              <w:rPr>
                <w:rFonts w:eastAsia="Calibri"/>
                <w:sz w:val="24"/>
                <w:szCs w:val="24"/>
                <w:lang w:val="id-ID"/>
              </w:rPr>
            </w:pP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ah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tau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z w:val="24"/>
                <w:szCs w:val="24"/>
              </w:rPr>
              <w:t>esar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pen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atan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ti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ak</w:t>
            </w:r>
            <w:proofErr w:type="spellEnd"/>
            <w:r w:rsidRPr="00835B98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sesuai</w:t>
            </w:r>
            <w:proofErr w:type="spellEnd"/>
            <w:r w:rsidRPr="00835B98">
              <w:rPr>
                <w:rFonts w:eastAsia="Calibr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il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r w:rsidR="00DF1B0B">
              <w:rPr>
                <w:rFonts w:eastAsia="Calibri"/>
                <w:sz w:val="24"/>
                <w:szCs w:val="24"/>
                <w:lang w:val="id-ID"/>
              </w:rPr>
              <w:t>Teknologi Informasi</w:t>
            </w:r>
          </w:p>
        </w:tc>
        <w:tc>
          <w:tcPr>
            <w:tcW w:w="10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J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i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per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h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aan</w:t>
            </w:r>
            <w:proofErr w:type="spellEnd"/>
          </w:p>
          <w:p w:rsidR="00434A72" w:rsidRPr="00835B98" w:rsidRDefault="00434A72" w:rsidP="00173C8C">
            <w:pPr>
              <w:ind w:left="102" w:right="113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ah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tau</w:t>
            </w:r>
            <w:proofErr w:type="spellEnd"/>
            <w:r w:rsidRPr="00835B98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z w:val="24"/>
                <w:szCs w:val="24"/>
              </w:rPr>
              <w:t>esar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pene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t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sesuai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il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u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="00DF1B0B">
              <w:rPr>
                <w:rFonts w:eastAsia="Calibri"/>
                <w:sz w:val="24"/>
                <w:szCs w:val="24"/>
                <w:lang w:val="id-ID"/>
              </w:rPr>
              <w:t>Teknologi Informasi</w:t>
            </w:r>
          </w:p>
        </w:tc>
        <w:tc>
          <w:tcPr>
            <w:tcW w:w="11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J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i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per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h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aan</w:t>
            </w:r>
            <w:proofErr w:type="spellEnd"/>
          </w:p>
          <w:p w:rsidR="00434A72" w:rsidRPr="00835B98" w:rsidRDefault="00434A72" w:rsidP="00173C8C">
            <w:pPr>
              <w:ind w:left="102" w:right="35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lti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as</w:t>
            </w:r>
            <w:r w:rsidRPr="00835B98">
              <w:rPr>
                <w:rFonts w:eastAsia="Calibri"/>
                <w:spacing w:val="-3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al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ene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t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su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il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r w:rsidR="00DF1B0B">
              <w:rPr>
                <w:rFonts w:eastAsia="Calibri"/>
                <w:sz w:val="24"/>
                <w:szCs w:val="24"/>
                <w:lang w:val="id-ID"/>
              </w:rPr>
              <w:t>Teknologi Informasi</w:t>
            </w:r>
          </w:p>
        </w:tc>
      </w:tr>
      <w:tr w:rsidR="00434A72" w:rsidRPr="00835B98" w:rsidTr="00DF1B0B">
        <w:trPr>
          <w:trHeight w:hRule="exact" w:val="1714"/>
        </w:trPr>
        <w:tc>
          <w:tcPr>
            <w:tcW w:w="18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2.</w:t>
            </w:r>
          </w:p>
        </w:tc>
        <w:tc>
          <w:tcPr>
            <w:tcW w:w="17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>j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elaskan</w:t>
            </w:r>
            <w:proofErr w:type="spellEnd"/>
          </w:p>
          <w:p w:rsidR="00434A72" w:rsidRPr="00835B98" w:rsidRDefault="00434A72" w:rsidP="00173C8C">
            <w:pPr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z w:val="24"/>
                <w:szCs w:val="24"/>
              </w:rPr>
              <w:t>isi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la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z w:val="24"/>
                <w:szCs w:val="24"/>
              </w:rPr>
              <w:t>ran</w:t>
            </w:r>
            <w:proofErr w:type="spellEnd"/>
          </w:p>
        </w:tc>
        <w:tc>
          <w:tcPr>
            <w:tcW w:w="9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Kur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2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u</w:t>
            </w:r>
            <w:proofErr w:type="spellEnd"/>
          </w:p>
          <w:p w:rsidR="00434A72" w:rsidRPr="00835B98" w:rsidRDefault="00434A72" w:rsidP="00173C8C">
            <w:pPr>
              <w:ind w:left="100" w:right="155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enjel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skan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isi</w:t>
            </w:r>
            <w:proofErr w:type="spellEnd"/>
            <w:r w:rsidRPr="00835B98">
              <w:rPr>
                <w:rFonts w:eastAsia="Calibr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la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z w:val="24"/>
                <w:szCs w:val="24"/>
              </w:rPr>
              <w:t>ran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rja</w:t>
            </w:r>
            <w:proofErr w:type="spellEnd"/>
          </w:p>
        </w:tc>
        <w:tc>
          <w:tcPr>
            <w:tcW w:w="10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u</w:t>
            </w:r>
            <w:proofErr w:type="spellEnd"/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enjelaskan</w:t>
            </w:r>
            <w:proofErr w:type="spellEnd"/>
          </w:p>
          <w:p w:rsidR="00434A72" w:rsidRPr="00835B98" w:rsidRDefault="00434A72" w:rsidP="00173C8C">
            <w:pPr>
              <w:ind w:left="102" w:right="437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z w:val="24"/>
                <w:szCs w:val="24"/>
              </w:rPr>
              <w:t>isi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k</w:t>
            </w:r>
            <w:r w:rsidRPr="00835B98">
              <w:rPr>
                <w:rFonts w:eastAsia="Calibri"/>
                <w:sz w:val="24"/>
                <w:szCs w:val="24"/>
              </w:rPr>
              <w:t>erja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c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kup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i</w:t>
            </w:r>
            <w:r w:rsidRPr="00835B98">
              <w:rPr>
                <w:rFonts w:eastAsia="Calibri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1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u</w:t>
            </w:r>
            <w:proofErr w:type="spellEnd"/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enjelaskan</w:t>
            </w:r>
            <w:proofErr w:type="spellEnd"/>
          </w:p>
          <w:p w:rsidR="00434A72" w:rsidRPr="00835B98" w:rsidRDefault="00434A72" w:rsidP="00173C8C">
            <w:pPr>
              <w:ind w:left="102" w:right="315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z w:val="24"/>
                <w:szCs w:val="24"/>
              </w:rPr>
              <w:t>isi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la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z w:val="24"/>
                <w:szCs w:val="24"/>
              </w:rPr>
              <w:t>ran</w:t>
            </w:r>
            <w:proofErr w:type="spellEnd"/>
            <w:r w:rsidRPr="00835B98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rja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2"/>
                <w:sz w:val="24"/>
                <w:szCs w:val="24"/>
              </w:rPr>
              <w:t>s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ng</w:t>
            </w:r>
            <w:r w:rsidRPr="00835B98">
              <w:rPr>
                <w:rFonts w:eastAsia="Calibri"/>
                <w:sz w:val="24"/>
                <w:szCs w:val="24"/>
              </w:rPr>
              <w:t>at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z w:val="24"/>
                <w:szCs w:val="24"/>
              </w:rPr>
              <w:t>aik</w:t>
            </w:r>
            <w:proofErr w:type="spellEnd"/>
          </w:p>
        </w:tc>
      </w:tr>
      <w:tr w:rsidR="00434A72" w:rsidRPr="00835B98" w:rsidTr="00DF1B0B">
        <w:trPr>
          <w:trHeight w:hRule="exact" w:val="2249"/>
        </w:trPr>
        <w:tc>
          <w:tcPr>
            <w:tcW w:w="18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3.</w:t>
            </w:r>
          </w:p>
        </w:tc>
        <w:tc>
          <w:tcPr>
            <w:tcW w:w="17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enj</w:t>
            </w:r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wab</w:t>
            </w:r>
            <w:proofErr w:type="spellEnd"/>
          </w:p>
          <w:p w:rsidR="00434A72" w:rsidRPr="00835B98" w:rsidRDefault="00434A72" w:rsidP="00173C8C">
            <w:pPr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ertanyaan</w:t>
            </w:r>
            <w:proofErr w:type="spellEnd"/>
          </w:p>
        </w:tc>
        <w:tc>
          <w:tcPr>
            <w:tcW w:w="9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J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awab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ra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s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su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</w:t>
            </w:r>
            <w:proofErr w:type="spellEnd"/>
          </w:p>
          <w:p w:rsidR="00434A72" w:rsidRPr="00835B98" w:rsidRDefault="00434A72" w:rsidP="00173C8C">
            <w:pPr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0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J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awab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s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su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</w:t>
            </w:r>
            <w:proofErr w:type="spellEnd"/>
          </w:p>
          <w:p w:rsidR="00434A72" w:rsidRPr="00835B98" w:rsidRDefault="00434A72" w:rsidP="00173C8C">
            <w:pPr>
              <w:ind w:left="102" w:right="374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pertanyaan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bel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m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sist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atis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>,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len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kap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j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las</w:t>
            </w:r>
            <w:proofErr w:type="spellEnd"/>
          </w:p>
        </w:tc>
        <w:tc>
          <w:tcPr>
            <w:tcW w:w="11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 w:right="742"/>
              <w:jc w:val="both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J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awab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s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su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</w:t>
            </w:r>
            <w:proofErr w:type="spellEnd"/>
          </w:p>
          <w:p w:rsidR="00434A72" w:rsidRPr="00835B98" w:rsidRDefault="00434A72" w:rsidP="00173C8C">
            <w:pPr>
              <w:ind w:left="102" w:right="354"/>
              <w:jc w:val="both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pertany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dij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wab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se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835B98">
              <w:rPr>
                <w:rFonts w:eastAsia="Calibri"/>
                <w:sz w:val="24"/>
                <w:szCs w:val="24"/>
              </w:rPr>
              <w:t>ara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sist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at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i</w:t>
            </w:r>
            <w:r w:rsidRPr="00835B98">
              <w:rPr>
                <w:rFonts w:eastAsia="Calibri"/>
                <w:sz w:val="24"/>
                <w:szCs w:val="24"/>
              </w:rPr>
              <w:t>s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>,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len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kap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j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las</w:t>
            </w:r>
            <w:proofErr w:type="spellEnd"/>
          </w:p>
        </w:tc>
      </w:tr>
      <w:tr w:rsidR="00434A72" w:rsidRPr="00835B98" w:rsidTr="00DF1B0B">
        <w:trPr>
          <w:trHeight w:hRule="exact" w:val="2409"/>
        </w:trPr>
        <w:tc>
          <w:tcPr>
            <w:tcW w:w="18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4.</w:t>
            </w:r>
          </w:p>
        </w:tc>
        <w:tc>
          <w:tcPr>
            <w:tcW w:w="17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</w:p>
          <w:p w:rsidR="00434A72" w:rsidRPr="00835B98" w:rsidRDefault="00434A72" w:rsidP="00173C8C">
            <w:pPr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al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i</w:t>
            </w:r>
            <w:r w:rsidRPr="00835B98">
              <w:rPr>
                <w:rFonts w:eastAsia="Calibri"/>
                <w:sz w:val="24"/>
                <w:szCs w:val="24"/>
              </w:rPr>
              <w:t>sis</w:t>
            </w:r>
            <w:proofErr w:type="spellEnd"/>
          </w:p>
        </w:tc>
        <w:tc>
          <w:tcPr>
            <w:tcW w:w="9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L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iter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tur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du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ku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g</w:t>
            </w:r>
            <w:proofErr w:type="spellEnd"/>
          </w:p>
          <w:p w:rsidR="00434A72" w:rsidRPr="00835B98" w:rsidRDefault="00434A72" w:rsidP="00173C8C">
            <w:pPr>
              <w:ind w:left="100" w:right="191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gun</w:t>
            </w:r>
            <w:r w:rsidRPr="00835B98">
              <w:rPr>
                <w:rFonts w:eastAsia="Calibri"/>
                <w:sz w:val="24"/>
                <w:szCs w:val="24"/>
              </w:rPr>
              <w:t>akan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ak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sesuai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asal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h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h</w:t>
            </w:r>
            <w:r w:rsidRPr="00835B98">
              <w:rPr>
                <w:rFonts w:eastAsia="Calibri"/>
                <w:sz w:val="24"/>
                <w:szCs w:val="24"/>
              </w:rPr>
              <w:t>as</w:t>
            </w:r>
            <w:proofErr w:type="spellEnd"/>
          </w:p>
        </w:tc>
        <w:tc>
          <w:tcPr>
            <w:tcW w:w="10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L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iter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tur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du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ku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g</w:t>
            </w:r>
            <w:proofErr w:type="spellEnd"/>
          </w:p>
          <w:p w:rsidR="00434A72" w:rsidRPr="00835B98" w:rsidRDefault="00434A72" w:rsidP="00173C8C">
            <w:pPr>
              <w:ind w:left="102" w:right="152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gun</w:t>
            </w:r>
            <w:r w:rsidRPr="00835B98">
              <w:rPr>
                <w:rFonts w:eastAsia="Calibri"/>
                <w:sz w:val="24"/>
                <w:szCs w:val="24"/>
              </w:rPr>
              <w:t>akan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kur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su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de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asal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h</w:t>
            </w:r>
            <w:proofErr w:type="spellEnd"/>
            <w:r w:rsidRPr="00835B98">
              <w:rPr>
                <w:rFonts w:eastAsia="Calibri"/>
                <w:spacing w:val="-3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h</w:t>
            </w:r>
            <w:r w:rsidRPr="00835B98">
              <w:rPr>
                <w:rFonts w:eastAsia="Calibri"/>
                <w:sz w:val="24"/>
                <w:szCs w:val="24"/>
              </w:rPr>
              <w:t>as</w:t>
            </w:r>
            <w:proofErr w:type="spellEnd"/>
          </w:p>
        </w:tc>
        <w:tc>
          <w:tcPr>
            <w:tcW w:w="11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L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iter</w:t>
            </w:r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tur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du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ku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g</w:t>
            </w:r>
            <w:proofErr w:type="spellEnd"/>
          </w:p>
          <w:p w:rsidR="00434A72" w:rsidRPr="00835B98" w:rsidRDefault="00434A72" w:rsidP="00173C8C">
            <w:pPr>
              <w:ind w:left="102" w:right="108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gun</w:t>
            </w:r>
            <w:r w:rsidRPr="00835B98">
              <w:rPr>
                <w:rFonts w:eastAsia="Calibri"/>
                <w:sz w:val="24"/>
                <w:szCs w:val="24"/>
              </w:rPr>
              <w:t>akan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su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asal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h</w:t>
            </w:r>
            <w:proofErr w:type="spellEnd"/>
            <w:r w:rsidRPr="00835B98">
              <w:rPr>
                <w:rFonts w:eastAsia="Calibri"/>
                <w:spacing w:val="-3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 xml:space="preserve">g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h</w:t>
            </w:r>
            <w:r w:rsidRPr="00835B98">
              <w:rPr>
                <w:rFonts w:eastAsia="Calibri"/>
                <w:sz w:val="24"/>
                <w:szCs w:val="24"/>
              </w:rPr>
              <w:t>as</w:t>
            </w:r>
            <w:proofErr w:type="spellEnd"/>
          </w:p>
        </w:tc>
      </w:tr>
      <w:tr w:rsidR="00434A72" w:rsidRPr="00835B98" w:rsidTr="00173C8C">
        <w:trPr>
          <w:trHeight w:hRule="exact" w:val="2158"/>
        </w:trPr>
        <w:tc>
          <w:tcPr>
            <w:tcW w:w="18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5.</w:t>
            </w:r>
          </w:p>
        </w:tc>
        <w:tc>
          <w:tcPr>
            <w:tcW w:w="17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le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ng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kap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isi</w:t>
            </w:r>
            <w:proofErr w:type="spellEnd"/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la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ran</w:t>
            </w:r>
            <w:proofErr w:type="spellEnd"/>
          </w:p>
        </w:tc>
        <w:tc>
          <w:tcPr>
            <w:tcW w:w="9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L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ran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dit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lis</w:t>
            </w:r>
            <w:proofErr w:type="spellEnd"/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d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ak</w:t>
            </w:r>
            <w:proofErr w:type="spellEnd"/>
          </w:p>
          <w:p w:rsidR="00434A72" w:rsidRPr="00835B98" w:rsidRDefault="00434A72" w:rsidP="00173C8C">
            <w:pPr>
              <w:ind w:left="100" w:right="25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z w:val="24"/>
                <w:szCs w:val="24"/>
              </w:rPr>
              <w:t>sesuai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sist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atika</w:t>
            </w:r>
            <w:proofErr w:type="spellEnd"/>
            <w:r w:rsidRPr="00835B98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pen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lisa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ak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ik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ti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f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z w:val="24"/>
                <w:szCs w:val="24"/>
              </w:rPr>
              <w:t>r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at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lisan</w:t>
            </w:r>
            <w:proofErr w:type="spellEnd"/>
            <w:r w:rsidRPr="00835B98">
              <w:rPr>
                <w:rFonts w:eastAsia="Calibri"/>
                <w:spacing w:val="-3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 xml:space="preserve">g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t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r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at</w:t>
            </w:r>
            <w:proofErr w:type="spellEnd"/>
            <w:r w:rsidRPr="00835B98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al</w:t>
            </w:r>
            <w:r w:rsidRPr="00835B98">
              <w:rPr>
                <w:rFonts w:eastAsia="Calibri"/>
                <w:spacing w:val="-3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m</w:t>
            </w:r>
            <w:proofErr w:type="spellEnd"/>
            <w:r w:rsidRPr="00835B98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ku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ndu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10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L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ran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dit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lis</w:t>
            </w:r>
            <w:proofErr w:type="spellEnd"/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s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su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</w:t>
            </w:r>
            <w:proofErr w:type="spellEnd"/>
          </w:p>
          <w:p w:rsidR="00434A72" w:rsidRPr="00835B98" w:rsidRDefault="00434A72" w:rsidP="00173C8C">
            <w:pPr>
              <w:ind w:left="102" w:right="496"/>
              <w:jc w:val="both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egan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sis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at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835B98">
              <w:rPr>
                <w:rFonts w:eastAsia="Calibri"/>
                <w:sz w:val="24"/>
                <w:szCs w:val="24"/>
              </w:rPr>
              <w:t>ka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lisa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na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ti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ak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ik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ti</w:t>
            </w:r>
            <w:proofErr w:type="spellEnd"/>
          </w:p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position w:val="1"/>
                <w:sz w:val="24"/>
                <w:szCs w:val="24"/>
              </w:rPr>
              <w:t>f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r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at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lisan</w:t>
            </w:r>
            <w:proofErr w:type="spellEnd"/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g</w:t>
            </w:r>
          </w:p>
          <w:p w:rsidR="00434A72" w:rsidRPr="00835B98" w:rsidRDefault="00434A72" w:rsidP="00173C8C">
            <w:pPr>
              <w:ind w:left="102" w:right="238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z w:val="24"/>
                <w:szCs w:val="24"/>
              </w:rPr>
              <w:t>t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r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at</w:t>
            </w:r>
            <w:proofErr w:type="spellEnd"/>
            <w:r w:rsidRPr="00835B98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al</w:t>
            </w:r>
            <w:r w:rsidRPr="00835B98">
              <w:rPr>
                <w:rFonts w:eastAsia="Calibri"/>
                <w:spacing w:val="-3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m</w:t>
            </w:r>
            <w:proofErr w:type="spellEnd"/>
            <w:r w:rsidRPr="00835B98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ku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ndu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(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atau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seba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l</w:t>
            </w:r>
            <w:r w:rsidRPr="00835B98">
              <w:rPr>
                <w:rFonts w:eastAsia="Calibri"/>
                <w:sz w:val="24"/>
                <w:szCs w:val="24"/>
              </w:rPr>
              <w:t>ik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1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L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ran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dit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lis</w:t>
            </w:r>
            <w:proofErr w:type="spellEnd"/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s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su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i</w:t>
            </w:r>
            <w:proofErr w:type="spellEnd"/>
          </w:p>
          <w:p w:rsidR="00434A72" w:rsidRPr="00835B98" w:rsidRDefault="00434A72" w:rsidP="00173C8C">
            <w:pPr>
              <w:ind w:left="102" w:right="238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sis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ati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k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lisa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ik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ti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z w:val="24"/>
                <w:szCs w:val="24"/>
              </w:rPr>
              <w:t>f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-3"/>
                <w:sz w:val="24"/>
                <w:szCs w:val="24"/>
              </w:rPr>
              <w:t>r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 xml:space="preserve">at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lisan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 xml:space="preserve">g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t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r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at</w:t>
            </w:r>
            <w:proofErr w:type="spellEnd"/>
            <w:r w:rsidRPr="00835B98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al</w:t>
            </w:r>
            <w:r w:rsidRPr="00835B98">
              <w:rPr>
                <w:rFonts w:eastAsia="Calibri"/>
                <w:spacing w:val="-3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m</w:t>
            </w:r>
            <w:proofErr w:type="spellEnd"/>
            <w:r w:rsidRPr="00835B98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ku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ndu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</w:p>
        </w:tc>
      </w:tr>
      <w:tr w:rsidR="00434A72" w:rsidRPr="00835B98" w:rsidTr="00DF1B0B">
        <w:trPr>
          <w:trHeight w:hRule="exact" w:val="2706"/>
        </w:trPr>
        <w:tc>
          <w:tcPr>
            <w:tcW w:w="18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lastRenderedPageBreak/>
              <w:t>6.</w:t>
            </w:r>
          </w:p>
        </w:tc>
        <w:tc>
          <w:tcPr>
            <w:tcW w:w="17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As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ek</w:t>
            </w:r>
            <w:proofErr w:type="spellEnd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eba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h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asaan</w:t>
            </w:r>
            <w:proofErr w:type="spellEnd"/>
          </w:p>
        </w:tc>
        <w:tc>
          <w:tcPr>
            <w:tcW w:w="9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Tid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ggun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akan</w:t>
            </w:r>
            <w:proofErr w:type="spellEnd"/>
          </w:p>
          <w:p w:rsidR="00434A72" w:rsidRPr="00835B98" w:rsidRDefault="00434A72" w:rsidP="00173C8C">
            <w:pPr>
              <w:ind w:left="100" w:right="227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h</w:t>
            </w:r>
            <w:r w:rsidRPr="00835B98">
              <w:rPr>
                <w:rFonts w:eastAsia="Calibri"/>
                <w:sz w:val="24"/>
                <w:szCs w:val="24"/>
              </w:rPr>
              <w:t>asa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nd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esia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 xml:space="preserve">g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z w:val="24"/>
                <w:szCs w:val="24"/>
              </w:rPr>
              <w:t>aku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kai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ah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lisan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daftar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refer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10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ggun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akan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ba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h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asa</w:t>
            </w:r>
            <w:proofErr w:type="spellEnd"/>
          </w:p>
          <w:p w:rsidR="00434A72" w:rsidRPr="00835B98" w:rsidRDefault="00434A72" w:rsidP="00173C8C">
            <w:pPr>
              <w:ind w:left="102" w:right="264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nd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 xml:space="preserve">esia 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baku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bel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m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su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z w:val="24"/>
                <w:szCs w:val="24"/>
              </w:rPr>
              <w:t>ai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ah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lisan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aftar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refer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11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ggun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akan</w:t>
            </w:r>
            <w:proofErr w:type="spellEnd"/>
            <w:r w:rsidRPr="00835B98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ba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h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asa</w:t>
            </w:r>
            <w:proofErr w:type="spellEnd"/>
          </w:p>
          <w:p w:rsidR="00434A72" w:rsidRPr="00835B98" w:rsidRDefault="00434A72" w:rsidP="00173C8C">
            <w:pPr>
              <w:ind w:left="102" w:right="282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nd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 xml:space="preserve">esia 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baku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sesuai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kai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ah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pen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lisan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aftar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ref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835B98">
              <w:rPr>
                <w:rFonts w:eastAsia="Calibri"/>
                <w:sz w:val="24"/>
                <w:szCs w:val="24"/>
              </w:rPr>
              <w:t>rensi</w:t>
            </w:r>
            <w:proofErr w:type="spellEnd"/>
          </w:p>
        </w:tc>
      </w:tr>
      <w:tr w:rsidR="00434A72" w:rsidRPr="00835B98" w:rsidTr="00C752DB">
        <w:trPr>
          <w:trHeight w:hRule="exact" w:val="2971"/>
        </w:trPr>
        <w:tc>
          <w:tcPr>
            <w:tcW w:w="18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7.</w:t>
            </w:r>
          </w:p>
        </w:tc>
        <w:tc>
          <w:tcPr>
            <w:tcW w:w="17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pu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u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tuk</w:t>
            </w:r>
            <w:proofErr w:type="spellEnd"/>
          </w:p>
          <w:p w:rsidR="00434A72" w:rsidRPr="00835B98" w:rsidRDefault="00434A72" w:rsidP="00173C8C">
            <w:pPr>
              <w:ind w:left="102" w:right="447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el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ksanakan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ara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h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pacing w:val="-3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9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0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Kur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an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2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u</w:t>
            </w:r>
            <w:proofErr w:type="spellEnd"/>
          </w:p>
          <w:p w:rsidR="00434A72" w:rsidRPr="00835B98" w:rsidRDefault="00434A72" w:rsidP="00173C8C">
            <w:pPr>
              <w:spacing w:before="1"/>
              <w:ind w:left="100" w:right="61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erj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kan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ug</w:t>
            </w:r>
            <w:r w:rsidRPr="00835B98">
              <w:rPr>
                <w:rFonts w:eastAsia="Calibri"/>
                <w:sz w:val="24"/>
                <w:szCs w:val="24"/>
              </w:rPr>
              <w:t>asan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sesuai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2"/>
                <w:sz w:val="24"/>
                <w:szCs w:val="24"/>
              </w:rPr>
              <w:t>t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gg</w:t>
            </w:r>
            <w:r w:rsidRPr="00835B98">
              <w:rPr>
                <w:rFonts w:eastAsia="Calibri"/>
                <w:sz w:val="24"/>
                <w:szCs w:val="24"/>
              </w:rPr>
              <w:t>at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wa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z w:val="24"/>
                <w:szCs w:val="24"/>
              </w:rPr>
              <w:t>tu</w:t>
            </w:r>
            <w:proofErr w:type="spellEnd"/>
            <w:r w:rsidRPr="00835B98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di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835B98">
              <w:rPr>
                <w:rFonts w:eastAsia="Calibri"/>
                <w:sz w:val="24"/>
                <w:szCs w:val="24"/>
              </w:rPr>
              <w:t>erikan</w:t>
            </w:r>
            <w:proofErr w:type="spellEnd"/>
          </w:p>
        </w:tc>
        <w:tc>
          <w:tcPr>
            <w:tcW w:w="107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u</w:t>
            </w:r>
            <w:proofErr w:type="spellEnd"/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se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c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ara</w:t>
            </w:r>
            <w:proofErr w:type="spellEnd"/>
          </w:p>
          <w:p w:rsidR="00434A72" w:rsidRPr="00835B98" w:rsidRDefault="00434A72" w:rsidP="00173C8C">
            <w:pPr>
              <w:ind w:left="102" w:right="243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z w:val="24"/>
                <w:szCs w:val="24"/>
              </w:rPr>
              <w:t>sis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t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proofErr w:type="spellEnd"/>
            <w:r w:rsidRPr="00835B98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uh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t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,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n</w:t>
            </w:r>
            <w:r w:rsidRPr="00835B98">
              <w:rPr>
                <w:rFonts w:eastAsia="Calibri"/>
                <w:spacing w:val="-3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835B98">
              <w:rPr>
                <w:rFonts w:eastAsia="Calibri"/>
                <w:sz w:val="24"/>
                <w:szCs w:val="24"/>
              </w:rPr>
              <w:t>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kur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an</w:t>
            </w:r>
            <w:r w:rsidRPr="00835B98">
              <w:rPr>
                <w:rFonts w:eastAsia="Calibri"/>
                <w:sz w:val="24"/>
                <w:szCs w:val="24"/>
              </w:rPr>
              <w:t>g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3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enep</w:t>
            </w:r>
            <w:r w:rsidRPr="00835B98">
              <w:rPr>
                <w:rFonts w:eastAsia="Calibri"/>
                <w:spacing w:val="-3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ti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gg</w:t>
            </w:r>
            <w:r w:rsidRPr="00835B98">
              <w:rPr>
                <w:rFonts w:eastAsia="Calibri"/>
                <w:sz w:val="24"/>
                <w:szCs w:val="24"/>
              </w:rPr>
              <w:t>at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wa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z w:val="24"/>
                <w:szCs w:val="24"/>
              </w:rPr>
              <w:t>tu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(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atau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seba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l</w:t>
            </w:r>
            <w:r w:rsidRPr="00835B98">
              <w:rPr>
                <w:rFonts w:eastAsia="Calibri"/>
                <w:sz w:val="24"/>
                <w:szCs w:val="24"/>
              </w:rPr>
              <w:t>ik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y</w:t>
            </w:r>
            <w:r w:rsidRPr="00835B98">
              <w:rPr>
                <w:rFonts w:eastAsia="Calibri"/>
                <w:sz w:val="24"/>
                <w:szCs w:val="24"/>
              </w:rPr>
              <w:t>a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1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A72" w:rsidRPr="00835B98" w:rsidRDefault="00434A72" w:rsidP="00173C8C">
            <w:pPr>
              <w:spacing w:line="260" w:lineRule="exact"/>
              <w:ind w:left="102" w:right="515"/>
              <w:jc w:val="both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p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u</w:t>
            </w:r>
            <w:proofErr w:type="spellEnd"/>
            <w:r w:rsidRPr="00835B98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position w:val="1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-1"/>
                <w:position w:val="1"/>
                <w:sz w:val="24"/>
                <w:szCs w:val="24"/>
              </w:rPr>
              <w:t>n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si</w:t>
            </w:r>
            <w:r w:rsidRPr="00835B98">
              <w:rPr>
                <w:rFonts w:eastAsia="Calibri"/>
                <w:spacing w:val="-3"/>
                <w:position w:val="1"/>
                <w:sz w:val="24"/>
                <w:szCs w:val="24"/>
              </w:rPr>
              <w:t>s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t</w:t>
            </w:r>
            <w:r w:rsidRPr="00835B98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position w:val="1"/>
                <w:sz w:val="24"/>
                <w:szCs w:val="24"/>
              </w:rPr>
              <w:t>n</w:t>
            </w:r>
            <w:proofErr w:type="spellEnd"/>
          </w:p>
          <w:p w:rsidR="00434A72" w:rsidRPr="00835B98" w:rsidRDefault="00434A72" w:rsidP="00173C8C">
            <w:pPr>
              <w:spacing w:before="1"/>
              <w:ind w:left="102" w:right="133"/>
              <w:jc w:val="both"/>
              <w:rPr>
                <w:rFonts w:eastAsia="Calibri"/>
                <w:sz w:val="24"/>
                <w:szCs w:val="24"/>
              </w:rPr>
            </w:pPr>
            <w:proofErr w:type="spellStart"/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uh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2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o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i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t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835B98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2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3"/>
                <w:sz w:val="24"/>
                <w:szCs w:val="24"/>
              </w:rPr>
              <w:t>a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835B98">
              <w:rPr>
                <w:rFonts w:eastAsia="Calibri"/>
                <w:sz w:val="24"/>
                <w:szCs w:val="24"/>
              </w:rPr>
              <w:t>u</w:t>
            </w:r>
            <w:proofErr w:type="spellEnd"/>
            <w:r w:rsidRPr="00835B98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pacing w:val="-1"/>
                <w:sz w:val="24"/>
                <w:szCs w:val="24"/>
              </w:rPr>
              <w:t>m</w:t>
            </w:r>
            <w:r w:rsidRPr="00835B98">
              <w:rPr>
                <w:rFonts w:eastAsia="Calibri"/>
                <w:sz w:val="24"/>
                <w:szCs w:val="24"/>
              </w:rPr>
              <w:t>enep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ti</w:t>
            </w:r>
            <w:proofErr w:type="spellEnd"/>
            <w:r w:rsidRPr="00835B98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t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835B98">
              <w:rPr>
                <w:rFonts w:eastAsia="Calibri"/>
                <w:spacing w:val="-1"/>
                <w:sz w:val="24"/>
                <w:szCs w:val="24"/>
              </w:rPr>
              <w:t>ngg</w:t>
            </w:r>
            <w:r w:rsidRPr="00835B98">
              <w:rPr>
                <w:rFonts w:eastAsia="Calibri"/>
                <w:sz w:val="24"/>
                <w:szCs w:val="24"/>
              </w:rPr>
              <w:t>at</w:t>
            </w:r>
            <w:proofErr w:type="spellEnd"/>
            <w:r w:rsidRPr="00835B98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35B98">
              <w:rPr>
                <w:rFonts w:eastAsia="Calibri"/>
                <w:sz w:val="24"/>
                <w:szCs w:val="24"/>
              </w:rPr>
              <w:t>w</w:t>
            </w:r>
            <w:r w:rsidRPr="00835B98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835B98">
              <w:rPr>
                <w:rFonts w:eastAsia="Calibri"/>
                <w:sz w:val="24"/>
                <w:szCs w:val="24"/>
              </w:rPr>
              <w:t>k</w:t>
            </w:r>
            <w:r w:rsidRPr="00835B98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835B98">
              <w:rPr>
                <w:rFonts w:eastAsia="Calibri"/>
                <w:sz w:val="24"/>
                <w:szCs w:val="24"/>
              </w:rPr>
              <w:t>u</w:t>
            </w:r>
            <w:proofErr w:type="spellEnd"/>
          </w:p>
        </w:tc>
      </w:tr>
    </w:tbl>
    <w:p w:rsidR="00A13264" w:rsidRPr="00835B98" w:rsidRDefault="00A13264" w:rsidP="00072D5A">
      <w:pPr>
        <w:rPr>
          <w:sz w:val="24"/>
          <w:szCs w:val="24"/>
        </w:rPr>
      </w:pPr>
    </w:p>
    <w:sectPr w:rsidR="00A13264" w:rsidRPr="00835B98" w:rsidSect="00072D5A">
      <w:headerReference w:type="default" r:id="rId7"/>
      <w:pgSz w:w="11907" w:h="16839" w:code="9"/>
      <w:pgMar w:top="1440" w:right="1440" w:bottom="1440" w:left="1440" w:header="332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07F" w:rsidRDefault="00F2707F">
      <w:r>
        <w:separator/>
      </w:r>
    </w:p>
  </w:endnote>
  <w:endnote w:type="continuationSeparator" w:id="0">
    <w:p w:rsidR="00F2707F" w:rsidRDefault="00F2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07F" w:rsidRDefault="00F2707F">
      <w:r>
        <w:separator/>
      </w:r>
    </w:p>
  </w:footnote>
  <w:footnote w:type="continuationSeparator" w:id="0">
    <w:p w:rsidR="00F2707F" w:rsidRDefault="00F27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87B" w:rsidRDefault="0042687B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41BDE"/>
    <w:multiLevelType w:val="hybridMultilevel"/>
    <w:tmpl w:val="4AD06A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6447"/>
    <w:multiLevelType w:val="multilevel"/>
    <w:tmpl w:val="99E08D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7B"/>
    <w:rsid w:val="00070F36"/>
    <w:rsid w:val="00072D5A"/>
    <w:rsid w:val="001C4BCE"/>
    <w:rsid w:val="0042687B"/>
    <w:rsid w:val="00434A72"/>
    <w:rsid w:val="004B5046"/>
    <w:rsid w:val="00586AD0"/>
    <w:rsid w:val="005A10DF"/>
    <w:rsid w:val="0064583A"/>
    <w:rsid w:val="00835B98"/>
    <w:rsid w:val="009250BA"/>
    <w:rsid w:val="00A13264"/>
    <w:rsid w:val="00A33A26"/>
    <w:rsid w:val="00A664E6"/>
    <w:rsid w:val="00A851D2"/>
    <w:rsid w:val="00C752DB"/>
    <w:rsid w:val="00C87D79"/>
    <w:rsid w:val="00DF1B0B"/>
    <w:rsid w:val="00F2707F"/>
    <w:rsid w:val="00F9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499E8-3423-41ED-93E7-46882F43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664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4E6"/>
  </w:style>
  <w:style w:type="paragraph" w:styleId="Footer">
    <w:name w:val="footer"/>
    <w:basedOn w:val="Normal"/>
    <w:link w:val="FooterChar"/>
    <w:uiPriority w:val="99"/>
    <w:unhideWhenUsed/>
    <w:rsid w:val="00A664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4E6"/>
  </w:style>
  <w:style w:type="table" w:styleId="TableGrid">
    <w:name w:val="Table Grid"/>
    <w:basedOn w:val="TableNormal"/>
    <w:uiPriority w:val="59"/>
    <w:rsid w:val="00072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0F36"/>
    <w:rPr>
      <w:color w:val="808080"/>
    </w:rPr>
  </w:style>
  <w:style w:type="paragraph" w:styleId="ListParagraph">
    <w:name w:val="List Paragraph"/>
    <w:basedOn w:val="Normal"/>
    <w:uiPriority w:val="34"/>
    <w:qFormat/>
    <w:rsid w:val="0007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</dc:creator>
  <cp:lastModifiedBy>97</cp:lastModifiedBy>
  <cp:revision>14</cp:revision>
  <dcterms:created xsi:type="dcterms:W3CDTF">2023-12-05T03:56:00Z</dcterms:created>
  <dcterms:modified xsi:type="dcterms:W3CDTF">2023-12-13T14:58:00Z</dcterms:modified>
</cp:coreProperties>
</file>