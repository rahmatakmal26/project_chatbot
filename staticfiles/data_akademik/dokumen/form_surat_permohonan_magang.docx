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before="9" w:line="16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8" w:lineRule="auto"/>
        <w:ind w:left="4074" w:right="278" w:hanging="1553"/>
        <w:rPr>
          <w:sz w:val="28"/>
          <w:szCs w:val="28"/>
        </w:rPr>
      </w:pPr>
      <w:r w:rsidDel="00000000" w:rsidR="00000000" w:rsidRPr="00000000">
        <w:rPr/>
        <w:pict>
          <v:shape id="_x0000_s1031" style="position:absolute;left:0;text-align:left;margin-left:47.6pt;margin-top:24.0pt;width:105.85pt;height:109.85pt;z-index:-251659776;mso-position-horizontal-relative:page;mso-position-vertical-relative:page;mso-position-horizontal:absolute;mso-position-vertical:absolute;" type="#_x0000_t75">
            <v:imagedata r:id="rId1" o:title=""/>
            <w10:wrap/>
          </v:shape>
        </w:pict>
      </w:r>
      <w:r w:rsidDel="00000000" w:rsidR="00000000" w:rsidRPr="00000000">
        <w:rPr>
          <w:sz w:val="32"/>
          <w:szCs w:val="32"/>
          <w:rtl w:val="0"/>
        </w:rPr>
        <w:t xml:space="preserve">KEMENTERIAN PENDIDIKAN, KEBUDAYAAN, RISET, DAN TEKNOLOGI </w:t>
      </w:r>
      <w:r w:rsidDel="00000000" w:rsidR="00000000" w:rsidRPr="00000000">
        <w:rPr>
          <w:sz w:val="28"/>
          <w:szCs w:val="28"/>
          <w:rtl w:val="0"/>
        </w:rPr>
        <w:t xml:space="preserve">UNIVERSITAS TEUKU UMAR</w:t>
      </w:r>
    </w:p>
    <w:p w:rsidR="00000000" w:rsidDel="00000000" w:rsidP="00000000" w:rsidRDefault="00000000" w:rsidRPr="00000000" w14:paraId="00000004">
      <w:pPr>
        <w:spacing w:before="6" w:lineRule="auto"/>
        <w:ind w:left="4556" w:right="2361" w:firstLine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FAKULTAS TEKNIK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00" w:lineRule="auto"/>
        <w:ind w:left="3008" w:right="710" w:firstLine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STUDI TEKNOLOGI INFORMASI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60" w:lineRule="auto"/>
        <w:ind w:left="2680" w:right="494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KAMPUS UTU MEULABOH-ACEH BARAT 23615 PO BOX 59</w:t>
      </w:r>
    </w:p>
    <w:p w:rsidR="00000000" w:rsidDel="00000000" w:rsidP="00000000" w:rsidRDefault="00000000" w:rsidRPr="00000000" w14:paraId="00000007">
      <w:pPr>
        <w:ind w:left="3642" w:right="1457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Laman: </w:t>
      </w:r>
      <w:hyperlink r:id="rId8">
        <w:r w:rsidDel="00000000" w:rsidR="00000000" w:rsidRPr="00000000">
          <w:rPr>
            <w:sz w:val="24"/>
            <w:szCs w:val="24"/>
            <w:rtl w:val="0"/>
          </w:rPr>
          <w:t xml:space="preserve">www.ft.utu.ac.id, Em</w:t>
        </w:r>
      </w:hyperlink>
      <w:r w:rsidDel="00000000" w:rsidR="00000000" w:rsidRPr="00000000">
        <w:rPr>
          <w:sz w:val="24"/>
          <w:szCs w:val="24"/>
          <w:rtl w:val="0"/>
        </w:rPr>
        <w:t xml:space="preserve">ail : </w:t>
      </w:r>
      <w:hyperlink r:id="rId9">
        <w:r w:rsidDel="00000000" w:rsidR="00000000" w:rsidRPr="00000000">
          <w:rPr>
            <w:sz w:val="24"/>
            <w:szCs w:val="24"/>
            <w:rtl w:val="0"/>
          </w:rPr>
          <w:t xml:space="preserve">tif@utu.ac.id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0" w:line="12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Nomor            : -                                                               Aceh Barat, ………..20</w:t>
      </w:r>
    </w:p>
    <w:p w:rsidR="00000000" w:rsidDel="00000000" w:rsidP="00000000" w:rsidRDefault="00000000" w:rsidRPr="00000000" w14:paraId="0000000A">
      <w:pPr>
        <w:ind w:lef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Lampiran        : 3 Lampiran</w:t>
      </w:r>
    </w:p>
    <w:p w:rsidR="00000000" w:rsidDel="00000000" w:rsidP="00000000" w:rsidRDefault="00000000" w:rsidRPr="00000000" w14:paraId="0000000B">
      <w:pPr>
        <w:spacing w:line="260" w:lineRule="auto"/>
        <w:ind w:lef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Perihal            : </w:t>
      </w:r>
      <w:r w:rsidDel="00000000" w:rsidR="00000000" w:rsidRPr="00000000">
        <w:rPr>
          <w:b w:val="1"/>
          <w:sz w:val="24"/>
          <w:szCs w:val="24"/>
          <w:u w:val="single"/>
          <w:vertAlign w:val="baseline"/>
          <w:rtl w:val="0"/>
        </w:rPr>
        <w:t xml:space="preserve">Permohonan Magang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8" w:line="16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9" w:lineRule="auto"/>
        <w:ind w:left="5927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Ketua Jurusan Teknologi Informasi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" w:lineRule="auto"/>
        <w:ind w:left="5927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Fakultas Teknik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60" w:lineRule="auto"/>
        <w:ind w:left="5927" w:firstLine="0"/>
        <w:rPr>
          <w:sz w:val="24"/>
          <w:szCs w:val="24"/>
        </w:rPr>
        <w:sectPr>
          <w:pgSz w:h="16860" w:w="11920" w:orient="portrait"/>
          <w:pgMar w:bottom="0" w:top="380" w:left="840" w:right="1360" w:header="720" w:footer="720"/>
          <w:pgNumType w:start="1"/>
        </w:sect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Universitas Teuku Umar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5" w:line="2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1" w:line="22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3" w:lineRule="auto"/>
        <w:ind w:left="600" w:right="-5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Saya yang bertanda tangan di bawah ini: </w:t>
      </w:r>
    </w:p>
    <w:p w:rsidR="00000000" w:rsidDel="00000000" w:rsidP="00000000" w:rsidRDefault="00000000" w:rsidRPr="00000000" w14:paraId="00000015">
      <w:pPr>
        <w:spacing w:line="273" w:lineRule="auto"/>
        <w:ind w:left="600" w:right="-3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Nama              </w:t>
        <w:tab/>
        <w:t xml:space="preserve">: </w:t>
      </w:r>
    </w:p>
    <w:p w:rsidR="00000000" w:rsidDel="00000000" w:rsidP="00000000" w:rsidRDefault="00000000" w:rsidRPr="00000000" w14:paraId="00000016">
      <w:pPr>
        <w:spacing w:line="273" w:lineRule="auto"/>
        <w:ind w:left="600" w:right="-3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Nim                 </w:t>
        <w:tab/>
        <w:t xml:space="preserve">: </w:t>
      </w:r>
    </w:p>
    <w:p w:rsidR="00000000" w:rsidDel="00000000" w:rsidP="00000000" w:rsidRDefault="00000000" w:rsidRPr="00000000" w14:paraId="00000017">
      <w:pPr>
        <w:spacing w:before="8" w:lineRule="auto"/>
        <w:ind w:left="600" w:right="-5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Bidang            </w:t>
        <w:tab/>
        <w:t xml:space="preserve">: </w:t>
      </w:r>
    </w:p>
    <w:p w:rsidR="00000000" w:rsidDel="00000000" w:rsidP="00000000" w:rsidRDefault="00000000" w:rsidRPr="00000000" w14:paraId="00000018">
      <w:pPr>
        <w:spacing w:before="41" w:lineRule="auto"/>
        <w:ind w:lef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Fakultas          </w:t>
        <w:tab/>
        <w:t xml:space="preserve">: Teknik</w:t>
      </w:r>
    </w:p>
    <w:p w:rsidR="00000000" w:rsidDel="00000000" w:rsidP="00000000" w:rsidRDefault="00000000" w:rsidRPr="00000000" w14:paraId="00000019">
      <w:pPr>
        <w:spacing w:before="38" w:line="260" w:lineRule="auto"/>
        <w:ind w:lef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Jurusan           </w:t>
        <w:tab/>
        <w:t xml:space="preserve">: Teknologi Informasi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9" w:lineRule="auto"/>
        <w:ind w:left="720" w:firstLine="0"/>
        <w:rPr>
          <w:sz w:val="24"/>
          <w:szCs w:val="24"/>
        </w:rPr>
      </w:pPr>
      <w:r w:rsidDel="00000000" w:rsidR="00000000" w:rsidRPr="00000000">
        <w:br w:type="column"/>
      </w:r>
      <w:r w:rsidDel="00000000" w:rsidR="00000000" w:rsidRPr="00000000">
        <w:rPr>
          <w:sz w:val="24"/>
          <w:szCs w:val="24"/>
          <w:rtl w:val="0"/>
        </w:rPr>
        <w:t xml:space="preserve">Di Tempat</w:t>
      </w:r>
    </w:p>
    <w:p w:rsidR="00000000" w:rsidDel="00000000" w:rsidP="00000000" w:rsidRDefault="00000000" w:rsidRPr="00000000" w14:paraId="0000001B">
      <w:pPr>
        <w:spacing w:before="12" w:lineRule="auto"/>
        <w:rPr>
          <w:sz w:val="24"/>
          <w:szCs w:val="24"/>
        </w:rPr>
        <w:sectPr>
          <w:type w:val="continuous"/>
          <w:pgSz w:h="16860" w:w="11920" w:orient="portrait"/>
          <w:pgMar w:bottom="0" w:top="380" w:left="840" w:right="1360" w:header="720" w:footer="720"/>
          <w:cols w:equalWidth="0" w:num="2">
            <w:col w:space="1045" w:w="4337.5"/>
            <w:col w:space="0" w:w="4337.5"/>
          </w:cols>
        </w:sectPr>
      </w:pP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spacing w:before="2" w:line="16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9" w:line="275" w:lineRule="auto"/>
        <w:ind w:left="600" w:right="67.2047244094488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Dengan ini mengajukan permohonan Magang pada: </w:t>
      </w:r>
    </w:p>
    <w:p w:rsidR="00000000" w:rsidDel="00000000" w:rsidP="00000000" w:rsidRDefault="00000000" w:rsidRPr="00000000" w14:paraId="00000020">
      <w:pPr>
        <w:spacing w:before="29" w:line="275" w:lineRule="auto"/>
        <w:ind w:left="600" w:right="67.2047244094488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Perusahaan</w:t>
        <w:tab/>
        <w:tab/>
        <w:t xml:space="preserve">  : </w:t>
      </w:r>
    </w:p>
    <w:p w:rsidR="00000000" w:rsidDel="00000000" w:rsidP="00000000" w:rsidRDefault="00000000" w:rsidRPr="00000000" w14:paraId="00000021">
      <w:pPr>
        <w:spacing w:before="6" w:line="275" w:lineRule="auto"/>
        <w:ind w:left="3013" w:right="830" w:hanging="241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Alamat</w:t>
        <w:tab/>
        <w:t xml:space="preserve">: </w:t>
      </w:r>
    </w:p>
    <w:p w:rsidR="00000000" w:rsidDel="00000000" w:rsidP="00000000" w:rsidRDefault="00000000" w:rsidRPr="00000000" w14:paraId="00000022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11" w:line="22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Sebagai Bahan Pertimbangan Bapak/Ibu turut saya tampilkan :</w:t>
      </w:r>
    </w:p>
    <w:p w:rsidR="00000000" w:rsidDel="00000000" w:rsidP="00000000" w:rsidRDefault="00000000" w:rsidRPr="00000000" w14:paraId="00000025">
      <w:pPr>
        <w:spacing w:before="7" w:line="12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3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  Transkrip nilai</w:t>
      </w:r>
    </w:p>
    <w:p w:rsidR="00000000" w:rsidDel="00000000" w:rsidP="00000000" w:rsidRDefault="00000000" w:rsidRPr="00000000" w14:paraId="00000027">
      <w:pPr>
        <w:spacing w:before="8" w:line="12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3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  Fotocopy Kartu Hasil Studi (KHS) Semester terakhir</w:t>
      </w:r>
    </w:p>
    <w:p w:rsidR="00000000" w:rsidDel="00000000" w:rsidP="00000000" w:rsidRDefault="00000000" w:rsidRPr="00000000" w14:paraId="00000029">
      <w:pPr>
        <w:spacing w:before="10" w:line="12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3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  Fotocopy Kartu Rencana Studi (KRS) Semester ini</w:t>
      </w:r>
    </w:p>
    <w:p w:rsidR="00000000" w:rsidDel="00000000" w:rsidP="00000000" w:rsidRDefault="00000000" w:rsidRPr="00000000" w14:paraId="0000002B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10" w:line="2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600" w:right="100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Demikian permohonan ini saya buat semoga terkabul hendaknya, atas perhatian dan pertimbangannya saya ucapkan terimakasih</w:t>
      </w:r>
    </w:p>
    <w:p w:rsidR="00000000" w:rsidDel="00000000" w:rsidP="00000000" w:rsidRDefault="00000000" w:rsidRPr="00000000" w14:paraId="0000002E">
      <w:pPr>
        <w:spacing w:before="9" w:line="18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9" w:line="180" w:lineRule="auto"/>
        <w:rPr>
          <w:sz w:val="19"/>
          <w:szCs w:val="19"/>
        </w:rPr>
        <w:sectPr>
          <w:type w:val="continuous"/>
          <w:pgSz w:h="16860" w:w="11920" w:orient="portrait"/>
          <w:pgMar w:bottom="0" w:top="380" w:left="840" w:right="136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9" w:lineRule="auto"/>
        <w:ind w:left="1268" w:right="1040" w:firstLine="0"/>
        <w:jc w:val="center"/>
        <w:rPr>
          <w:sz w:val="24"/>
          <w:szCs w:val="24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595630</wp:posOffset>
                </wp:positionH>
                <wp:positionV relativeFrom="page">
                  <wp:posOffset>1757679</wp:posOffset>
                </wp:positionV>
                <wp:extent cx="6106160" cy="8064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92900" y="3739675"/>
                          <a:ext cx="6106160" cy="80645"/>
                          <a:chOff x="2292900" y="3739675"/>
                          <a:chExt cx="6106200" cy="80650"/>
                        </a:xfrm>
                      </wpg:grpSpPr>
                      <wpg:grpSp>
                        <wpg:cNvGrpSpPr/>
                        <wpg:grpSpPr>
                          <a:xfrm>
                            <a:off x="2292920" y="3739678"/>
                            <a:ext cx="6106160" cy="80645"/>
                            <a:chOff x="0" y="0"/>
                            <a:chExt cx="6106160" cy="8064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106150" cy="80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106160" cy="80645"/>
                            </a:xfrm>
                            <a:custGeom>
                              <a:rect b="b" l="l" r="r" t="t"/>
                              <a:pathLst>
                                <a:path extrusionOk="0" h="80645" w="6106160">
                                  <a:moveTo>
                                    <a:pt x="0" y="69215"/>
                                  </a:moveTo>
                                  <a:lnTo>
                                    <a:pt x="0" y="80645"/>
                                  </a:lnTo>
                                  <a:lnTo>
                                    <a:pt x="6106160" y="57150"/>
                                  </a:lnTo>
                                  <a:lnTo>
                                    <a:pt x="6106160" y="45720"/>
                                  </a:lnTo>
                                  <a:lnTo>
                                    <a:pt x="0" y="69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106160" cy="80645"/>
                            </a:xfrm>
                            <a:custGeom>
                              <a:rect b="b" l="l" r="r" t="t"/>
                              <a:pathLst>
                                <a:path extrusionOk="0" h="80645" w="6106160">
                                  <a:moveTo>
                                    <a:pt x="0" y="23495"/>
                                  </a:moveTo>
                                  <a:lnTo>
                                    <a:pt x="0" y="57784"/>
                                  </a:lnTo>
                                  <a:lnTo>
                                    <a:pt x="6106160" y="34290"/>
                                  </a:lnTo>
                                  <a:lnTo>
                                    <a:pt x="6106160" y="0"/>
                                  </a:lnTo>
                                  <a:lnTo>
                                    <a:pt x="0" y="234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595630</wp:posOffset>
                </wp:positionH>
                <wp:positionV relativeFrom="page">
                  <wp:posOffset>1757679</wp:posOffset>
                </wp:positionV>
                <wp:extent cx="6106160" cy="8064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06160" cy="80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sz w:val="24"/>
          <w:szCs w:val="24"/>
          <w:rtl w:val="0"/>
        </w:rPr>
        <w:t xml:space="preserve">Mengetahui</w:t>
      </w:r>
    </w:p>
    <w:p w:rsidR="00000000" w:rsidDel="00000000" w:rsidP="00000000" w:rsidRDefault="00000000" w:rsidRPr="00000000" w14:paraId="00000031">
      <w:pPr>
        <w:spacing w:before="41" w:lineRule="auto"/>
        <w:ind w:left="704" w:right="476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Pembimbing Akademik</w:t>
      </w:r>
    </w:p>
    <w:p w:rsidR="00000000" w:rsidDel="00000000" w:rsidP="00000000" w:rsidRDefault="00000000" w:rsidRPr="00000000" w14:paraId="00000032">
      <w:pPr>
        <w:spacing w:before="1" w:line="16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right="-41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Nama Dosen 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60" w:lineRule="auto"/>
        <w:ind w:left="567" w:right="512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NIP/NIDN.</w:t>
      </w:r>
    </w:p>
    <w:p w:rsidR="00000000" w:rsidDel="00000000" w:rsidP="00000000" w:rsidRDefault="00000000" w:rsidRPr="00000000" w14:paraId="0000003B">
      <w:pPr>
        <w:spacing w:before="3" w:line="22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9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D">
      <w:pPr>
        <w:spacing w:before="29" w:lineRule="auto"/>
        <w:ind w:left="365" w:right="-76.77165354330668" w:firstLine="0"/>
        <w:jc w:val="center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br w:type="column"/>
      </w:r>
      <w:r w:rsidDel="00000000" w:rsidR="00000000" w:rsidRPr="00000000">
        <w:rPr>
          <w:sz w:val="24"/>
          <w:szCs w:val="24"/>
          <w:rtl w:val="0"/>
        </w:rPr>
        <w:t xml:space="preserve">Aceh Barat, ……..2024</w:t>
      </w:r>
    </w:p>
    <w:p w:rsidR="00000000" w:rsidDel="00000000" w:rsidP="00000000" w:rsidRDefault="00000000" w:rsidRPr="00000000" w14:paraId="0000003E">
      <w:pPr>
        <w:spacing w:before="41" w:lineRule="auto"/>
        <w:ind w:left="720" w:right="490.1574803149617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Pemohon</w:t>
      </w:r>
    </w:p>
    <w:p w:rsidR="00000000" w:rsidDel="00000000" w:rsidP="00000000" w:rsidRDefault="00000000" w:rsidRPr="00000000" w14:paraId="0000003F">
      <w:pPr>
        <w:spacing w:before="3" w:line="10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7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7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7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7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7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99" w:lineRule="auto"/>
        <w:ind w:left="720" w:right="654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Nama Mahasiswa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60" w:lineRule="auto"/>
        <w:ind w:left="-1134" w:right="978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NIM.      </w:t>
      </w:r>
    </w:p>
    <w:p w:rsidR="00000000" w:rsidDel="00000000" w:rsidP="00000000" w:rsidRDefault="00000000" w:rsidRPr="00000000" w14:paraId="00000047">
      <w:pPr>
        <w:spacing w:before="3" w:line="22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</w:t>
      </w:r>
    </w:p>
    <w:sectPr>
      <w:type w:val="continuous"/>
      <w:pgSz w:h="16860" w:w="11920" w:orient="portrait"/>
      <w:pgMar w:bottom="0" w:top="380" w:left="840" w:right="1360" w:header="720" w:footer="720"/>
      <w:cols w:equalWidth="0" w:num="2">
        <w:col w:space="2206" w:w="3757"/>
        <w:col w:space="0" w:w="3757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mbria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hanging="720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440" w:hanging="720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160" w:hanging="720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72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72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72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B3490"/>
  </w:style>
  <w:style w:type="paragraph" w:styleId="Heading1">
    <w:name w:val="heading 1"/>
    <w:basedOn w:val="Normal"/>
    <w:next w:val="Normal"/>
    <w:link w:val="Heading1Char"/>
    <w:uiPriority w:val="9"/>
    <w:qFormat w:val="1"/>
    <w:rsid w:val="001B3490"/>
    <w:pPr>
      <w:keepNext w:val="1"/>
      <w:numPr>
        <w:numId w:val="1"/>
      </w:numPr>
      <w:spacing w:after="60" w:before="240"/>
      <w:outlineLvl w:val="0"/>
    </w:pPr>
    <w:rPr>
      <w:rFonts w:asciiTheme="majorHAnsi" w:cstheme="majorBidi" w:eastAsiaTheme="majorEastAsia" w:hAnsiTheme="majorHAnsi"/>
      <w:b w:val="1"/>
      <w:bCs w:val="1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1B3490"/>
    <w:pPr>
      <w:keepNext w:val="1"/>
      <w:numPr>
        <w:ilvl w:val="1"/>
        <w:numId w:val="1"/>
      </w:numPr>
      <w:spacing w:after="60" w:before="240"/>
      <w:outlineLvl w:val="1"/>
    </w:pPr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1B3490"/>
    <w:pPr>
      <w:keepNext w:val="1"/>
      <w:numPr>
        <w:ilvl w:val="2"/>
        <w:numId w:val="1"/>
      </w:numPr>
      <w:spacing w:after="60" w:before="240"/>
      <w:outlineLvl w:val="2"/>
    </w:pPr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1B3490"/>
    <w:pPr>
      <w:keepNext w:val="1"/>
      <w:numPr>
        <w:ilvl w:val="3"/>
        <w:numId w:val="1"/>
      </w:numPr>
      <w:spacing w:after="60" w:before="240"/>
      <w:outlineLvl w:val="3"/>
    </w:pPr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1B3490"/>
    <w:pPr>
      <w:numPr>
        <w:ilvl w:val="4"/>
        <w:numId w:val="1"/>
      </w:numPr>
      <w:spacing w:after="60" w:before="240"/>
      <w:outlineLvl w:val="4"/>
    </w:pPr>
    <w:rPr>
      <w:rFonts w:asciiTheme="minorHAnsi" w:cstheme="minorBidi" w:eastAsiaTheme="minorEastAsia" w:hAnsiTheme="minorHAnsi"/>
      <w:b w:val="1"/>
      <w:bCs w:val="1"/>
      <w:i w:val="1"/>
      <w:iCs w:val="1"/>
      <w:sz w:val="26"/>
      <w:szCs w:val="26"/>
    </w:rPr>
  </w:style>
  <w:style w:type="paragraph" w:styleId="Heading6">
    <w:name w:val="heading 6"/>
    <w:basedOn w:val="Normal"/>
    <w:next w:val="Normal"/>
    <w:link w:val="Heading6Char"/>
    <w:qFormat w:val="1"/>
    <w:rsid w:val="001B3490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1B3490"/>
    <w:pPr>
      <w:numPr>
        <w:ilvl w:val="6"/>
        <w:numId w:val="1"/>
      </w:numPr>
      <w:spacing w:after="60" w:before="240"/>
      <w:outlineLvl w:val="6"/>
    </w:pPr>
    <w:rPr>
      <w:rFonts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1B3490"/>
    <w:pPr>
      <w:numPr>
        <w:ilvl w:val="7"/>
        <w:numId w:val="1"/>
      </w:numPr>
      <w:spacing w:after="60" w:before="240"/>
      <w:outlineLvl w:val="7"/>
    </w:pPr>
    <w:rPr>
      <w:rFonts w:asciiTheme="minorHAnsi" w:cstheme="minorBidi" w:eastAsiaTheme="minorEastAsia" w:hAnsiTheme="minorHAnsi"/>
      <w:i w:val="1"/>
      <w:iCs w:val="1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1B3490"/>
    <w:pPr>
      <w:numPr>
        <w:ilvl w:val="8"/>
        <w:numId w:val="1"/>
      </w:numPr>
      <w:spacing w:after="60" w:before="240"/>
      <w:outlineLvl w:val="8"/>
    </w:pPr>
    <w:rPr>
      <w:rFonts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1B3490"/>
    <w:rPr>
      <w:rFonts w:asciiTheme="majorHAnsi" w:cstheme="majorBidi" w:eastAsiaTheme="majorEastAsia" w:hAnsiTheme="majorHAnsi"/>
      <w:b w:val="1"/>
      <w:bCs w:val="1"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1B3490"/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1B3490"/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1B3490"/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1B3490"/>
    <w:rPr>
      <w:rFonts w:asciiTheme="minorHAnsi" w:cstheme="minorBidi" w:eastAsiaTheme="minorEastAsia" w:hAnsiTheme="minorHAnsi"/>
      <w:b w:val="1"/>
      <w:bCs w:val="1"/>
      <w:i w:val="1"/>
      <w:iCs w:val="1"/>
      <w:sz w:val="26"/>
      <w:szCs w:val="26"/>
    </w:rPr>
  </w:style>
  <w:style w:type="character" w:styleId="Heading6Char" w:customStyle="1">
    <w:name w:val="Heading 6 Char"/>
    <w:basedOn w:val="DefaultParagraphFont"/>
    <w:link w:val="Heading6"/>
    <w:rsid w:val="001B3490"/>
    <w:rPr>
      <w:b w:val="1"/>
      <w:bCs w:val="1"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1B3490"/>
    <w:rPr>
      <w:rFonts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1B3490"/>
    <w:rPr>
      <w:rFonts w:asciiTheme="minorHAnsi" w:cstheme="minorBidi" w:eastAsiaTheme="minorEastAsia" w:hAnsiTheme="minorHAnsi"/>
      <w:i w:val="1"/>
      <w:iCs w:val="1"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1B3490"/>
    <w:rPr>
      <w:rFonts w:asciiTheme="majorHAnsi" w:cstheme="majorBidi" w:eastAsiaTheme="majorEastAsia" w:hAnsiTheme="majorHAnsi"/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image" Target="media/image2.png"/><Relationship Id="rId9" Type="http://schemas.openxmlformats.org/officeDocument/2006/relationships/hyperlink" Target="mailto:tif@utu.ac.id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yperlink" Target="http://www.ft.utu.ac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7yOYQDORe/FYikFgh5MNrSQUSg==">CgMxLjAyCGguZ2pkZ3hzOAByITFpNWxLWDV6ZDktS2RYbVp3b3g1NHlpOTAxcHU3UjJ6aw==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2023-07-21T04:53:00Z</dcterms:created>
  <dc:creator>NC</dc:creator>
</cp:coreProperties>
</file>